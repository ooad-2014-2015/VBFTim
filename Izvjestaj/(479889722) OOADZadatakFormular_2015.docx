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1ED" w:rsidRDefault="000841ED">
      <w:pPr>
        <w:spacing w:before="2" w:line="80" w:lineRule="exact"/>
        <w:rPr>
          <w:sz w:val="9"/>
          <w:szCs w:val="9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44"/>
        <w:gridCol w:w="2612"/>
        <w:gridCol w:w="5499"/>
      </w:tblGrid>
      <w:tr w:rsidR="000841ED">
        <w:trPr>
          <w:trHeight w:hRule="exact" w:val="259"/>
        </w:trPr>
        <w:tc>
          <w:tcPr>
            <w:tcW w:w="21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CFFFF"/>
          </w:tcPr>
          <w:p w:rsidR="000841ED" w:rsidRDefault="0036278A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o</w:t>
            </w:r>
            <w:r>
              <w:rPr>
                <w:b/>
                <w:spacing w:val="1"/>
                <w:sz w:val="22"/>
                <w:szCs w:val="22"/>
              </w:rPr>
              <w:t>j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k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ni</w:t>
            </w:r>
            <w:proofErr w:type="spellEnd"/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m</w:t>
            </w:r>
            <w:proofErr w:type="spellEnd"/>
          </w:p>
          <w:p w:rsidR="000841ED" w:rsidRDefault="0036278A">
            <w:pPr>
              <w:ind w:left="102"/>
              <w:rPr>
                <w:sz w:val="16"/>
                <w:szCs w:val="16"/>
              </w:rPr>
            </w:pPr>
            <w:r>
              <w:rPr>
                <w:b/>
                <w:spacing w:val="-1"/>
                <w:sz w:val="16"/>
                <w:szCs w:val="16"/>
              </w:rPr>
              <w:t>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p</w:t>
            </w:r>
            <w:r>
              <w:rPr>
                <w:b/>
                <w:spacing w:val="1"/>
                <w:sz w:val="16"/>
                <w:szCs w:val="16"/>
              </w:rPr>
              <w:t>o</w:t>
            </w:r>
            <w:r>
              <w:rPr>
                <w:b/>
                <w:spacing w:val="-1"/>
                <w:sz w:val="16"/>
                <w:szCs w:val="16"/>
              </w:rPr>
              <w:t>punj</w:t>
            </w:r>
            <w:r>
              <w:rPr>
                <w:b/>
                <w:spacing w:val="1"/>
                <w:sz w:val="16"/>
                <w:szCs w:val="16"/>
              </w:rPr>
              <w:t>a</w:t>
            </w:r>
            <w:r>
              <w:rPr>
                <w:b/>
                <w:spacing w:val="-1"/>
                <w:sz w:val="16"/>
                <w:szCs w:val="16"/>
              </w:rPr>
              <w:t>v</w:t>
            </w:r>
            <w:r>
              <w:rPr>
                <w:b/>
                <w:sz w:val="16"/>
                <w:szCs w:val="16"/>
              </w:rPr>
              <w:t>a</w:t>
            </w:r>
            <w:proofErr w:type="spellEnd"/>
            <w:r>
              <w:rPr>
                <w:b/>
                <w:spacing w:val="2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pacing w:val="-3"/>
                <w:sz w:val="16"/>
                <w:szCs w:val="16"/>
              </w:rPr>
              <w:t>t</w:t>
            </w:r>
            <w:r>
              <w:rPr>
                <w:b/>
                <w:spacing w:val="1"/>
                <w:sz w:val="16"/>
                <w:szCs w:val="16"/>
              </w:rPr>
              <w:t>i</w:t>
            </w:r>
            <w:r>
              <w:rPr>
                <w:b/>
                <w:sz w:val="16"/>
                <w:szCs w:val="16"/>
              </w:rPr>
              <w:t>m</w:t>
            </w:r>
            <w:proofErr w:type="spellEnd"/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0841ED" w:rsidRDefault="0036278A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i</w:t>
            </w:r>
            <w:proofErr w:type="spellEnd"/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z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čes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ka</w:t>
            </w:r>
            <w:proofErr w:type="spellEnd"/>
          </w:p>
        </w:tc>
        <w:tc>
          <w:tcPr>
            <w:tcW w:w="5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0841ED" w:rsidRDefault="0036278A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oga</w:t>
            </w:r>
            <w:proofErr w:type="spellEnd"/>
            <w:r>
              <w:rPr>
                <w:i/>
                <w:sz w:val="22"/>
                <w:szCs w:val="22"/>
              </w:rPr>
              <w:t xml:space="preserve"> u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u</w:t>
            </w:r>
            <w:proofErr w:type="spellEnd"/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/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z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duž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proofErr w:type="spellEnd"/>
          </w:p>
        </w:tc>
      </w:tr>
      <w:tr w:rsidR="000841ED">
        <w:trPr>
          <w:trHeight w:hRule="exact" w:val="516"/>
        </w:trPr>
        <w:tc>
          <w:tcPr>
            <w:tcW w:w="2144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CCFFFF"/>
          </w:tcPr>
          <w:p w:rsidR="000841ED" w:rsidRDefault="000841ED"/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525498">
            <w:proofErr w:type="spellStart"/>
            <w:r>
              <w:t>Fadil</w:t>
            </w:r>
            <w:proofErr w:type="spellEnd"/>
            <w:r>
              <w:t xml:space="preserve"> </w:t>
            </w:r>
            <w:proofErr w:type="spellStart"/>
            <w:r>
              <w:t>Ademovic</w:t>
            </w:r>
            <w:proofErr w:type="spellEnd"/>
          </w:p>
        </w:tc>
        <w:tc>
          <w:tcPr>
            <w:tcW w:w="5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36278A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ođa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>,</w:t>
            </w:r>
          </w:p>
        </w:tc>
      </w:tr>
      <w:tr w:rsidR="000841ED">
        <w:trPr>
          <w:trHeight w:hRule="exact" w:val="516"/>
        </w:trPr>
        <w:tc>
          <w:tcPr>
            <w:tcW w:w="2144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CCFFFF"/>
          </w:tcPr>
          <w:p w:rsidR="000841ED" w:rsidRDefault="000841ED"/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525498">
            <w:proofErr w:type="spellStart"/>
            <w:r>
              <w:t>Vedad</w:t>
            </w:r>
            <w:proofErr w:type="spellEnd"/>
            <w:r>
              <w:t xml:space="preserve"> </w:t>
            </w:r>
            <w:proofErr w:type="spellStart"/>
            <w:r>
              <w:t>Babic</w:t>
            </w:r>
            <w:proofErr w:type="spellEnd"/>
          </w:p>
        </w:tc>
        <w:tc>
          <w:tcPr>
            <w:tcW w:w="5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36278A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pacing w:val="-1"/>
                <w:sz w:val="22"/>
                <w:szCs w:val="22"/>
              </w:rPr>
              <w:t>Č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>,</w:t>
            </w:r>
          </w:p>
        </w:tc>
      </w:tr>
      <w:tr w:rsidR="000841ED">
        <w:trPr>
          <w:trHeight w:hRule="exact" w:val="516"/>
        </w:trPr>
        <w:tc>
          <w:tcPr>
            <w:tcW w:w="2144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CCFFFF"/>
          </w:tcPr>
          <w:p w:rsidR="000841ED" w:rsidRDefault="000841ED"/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525498">
            <w:proofErr w:type="spellStart"/>
            <w:r>
              <w:t>Belma</w:t>
            </w:r>
            <w:proofErr w:type="spellEnd"/>
            <w:r>
              <w:t xml:space="preserve"> </w:t>
            </w:r>
            <w:proofErr w:type="spellStart"/>
            <w:r>
              <w:t>Skopljakovic</w:t>
            </w:r>
            <w:proofErr w:type="spellEnd"/>
          </w:p>
        </w:tc>
        <w:tc>
          <w:tcPr>
            <w:tcW w:w="5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36278A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pacing w:val="-1"/>
                <w:sz w:val="22"/>
                <w:szCs w:val="22"/>
              </w:rPr>
              <w:t>Č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>,</w:t>
            </w:r>
          </w:p>
        </w:tc>
      </w:tr>
      <w:tr w:rsidR="000841ED" w:rsidTr="005564CF">
        <w:trPr>
          <w:trHeight w:hRule="exact" w:val="92"/>
        </w:trPr>
        <w:tc>
          <w:tcPr>
            <w:tcW w:w="21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 w:rsidR="000841ED" w:rsidRDefault="000841ED"/>
        </w:tc>
        <w:tc>
          <w:tcPr>
            <w:tcW w:w="8111" w:type="dxa"/>
            <w:gridSpan w:val="2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0841ED" w:rsidRDefault="000841ED"/>
        </w:tc>
      </w:tr>
    </w:tbl>
    <w:p w:rsidR="000841ED" w:rsidRDefault="007D2BB3">
      <w:pPr>
        <w:spacing w:line="240" w:lineRule="exact"/>
        <w:ind w:left="298" w:right="5828"/>
        <w:jc w:val="both"/>
        <w:rPr>
          <w:sz w:val="16"/>
          <w:szCs w:val="16"/>
        </w:rPr>
      </w:pPr>
      <w:r w:rsidRPr="007D2BB3">
        <w:pict>
          <v:group id="_x0000_s1029" style="position:absolute;left:0;text-align:left;margin-left:52.8pt;margin-top:56.85pt;width:97.4pt;height:22.85pt;z-index:-251658752;mso-position-horizontal-relative:page;mso-position-vertical-relative:page" coordorigin="1056,1137" coordsize="1948,457">
            <v:group id="_x0000_s1030" style="position:absolute;left:1066;top:1147;width:1928;height:254" coordorigin="1066,1147" coordsize="1928,254">
              <v:shape id="_x0000_s1033" style="position:absolute;left:1066;top:1147;width:1928;height:254" coordorigin="1066,1147" coordsize="1928,254" path="m1066,1402r1927,l2993,1147r-1927,l1066,1402xe" fillcolor="#cff" stroked="f">
                <v:path arrowok="t"/>
              </v:shape>
              <v:group id="_x0000_s1031" style="position:absolute;left:1066;top:1402;width:1928;height:182" coordorigin="1066,1402" coordsize="1928,182">
                <v:shape id="_x0000_s1032" style="position:absolute;left:1066;top:1402;width:1928;height:182" coordorigin="1066,1402" coordsize="1928,182" path="m1066,1584r1927,l2993,1402r-1927,l1066,1584xe" fillcolor="#cff" stroked="f">
                  <v:path arrowok="t"/>
                </v:shape>
              </v:group>
            </v:group>
            <w10:wrap anchorx="page" anchory="page"/>
          </v:group>
        </w:pict>
      </w:r>
      <w:r w:rsidR="0036278A">
        <w:rPr>
          <w:b/>
          <w:sz w:val="22"/>
          <w:szCs w:val="22"/>
        </w:rPr>
        <w:t>I</w:t>
      </w:r>
      <w:r w:rsidR="0036278A">
        <w:rPr>
          <w:b/>
          <w:spacing w:val="-3"/>
          <w:sz w:val="22"/>
          <w:szCs w:val="22"/>
        </w:rPr>
        <w:t>Z</w:t>
      </w:r>
      <w:r w:rsidR="0036278A">
        <w:rPr>
          <w:b/>
          <w:spacing w:val="-1"/>
          <w:sz w:val="22"/>
          <w:szCs w:val="22"/>
        </w:rPr>
        <w:t>V</w:t>
      </w:r>
      <w:r w:rsidR="0036278A">
        <w:rPr>
          <w:b/>
          <w:sz w:val="22"/>
          <w:szCs w:val="22"/>
        </w:rPr>
        <w:t>J</w:t>
      </w:r>
      <w:r w:rsidR="0036278A">
        <w:rPr>
          <w:b/>
          <w:spacing w:val="-1"/>
          <w:sz w:val="22"/>
          <w:szCs w:val="22"/>
        </w:rPr>
        <w:t>E</w:t>
      </w:r>
      <w:r w:rsidR="0036278A">
        <w:rPr>
          <w:b/>
          <w:sz w:val="22"/>
          <w:szCs w:val="22"/>
        </w:rPr>
        <w:t>Š</w:t>
      </w:r>
      <w:r w:rsidR="0036278A">
        <w:rPr>
          <w:b/>
          <w:spacing w:val="-1"/>
          <w:sz w:val="22"/>
          <w:szCs w:val="22"/>
        </w:rPr>
        <w:t>TA</w:t>
      </w:r>
      <w:r w:rsidR="0036278A">
        <w:rPr>
          <w:b/>
          <w:sz w:val="22"/>
          <w:szCs w:val="22"/>
        </w:rPr>
        <w:t>J O</w:t>
      </w:r>
      <w:r w:rsidR="0036278A">
        <w:rPr>
          <w:b/>
          <w:spacing w:val="2"/>
          <w:sz w:val="22"/>
          <w:szCs w:val="22"/>
        </w:rPr>
        <w:t xml:space="preserve"> </w:t>
      </w:r>
      <w:r w:rsidR="0036278A">
        <w:rPr>
          <w:b/>
          <w:spacing w:val="-1"/>
          <w:sz w:val="22"/>
          <w:szCs w:val="22"/>
        </w:rPr>
        <w:t>A</w:t>
      </w:r>
      <w:r w:rsidR="0036278A">
        <w:rPr>
          <w:b/>
          <w:spacing w:val="1"/>
          <w:sz w:val="22"/>
          <w:szCs w:val="22"/>
        </w:rPr>
        <w:t>K</w:t>
      </w:r>
      <w:r w:rsidR="0036278A">
        <w:rPr>
          <w:b/>
          <w:spacing w:val="-1"/>
          <w:sz w:val="22"/>
          <w:szCs w:val="22"/>
        </w:rPr>
        <w:t>T</w:t>
      </w:r>
      <w:r w:rsidR="0036278A">
        <w:rPr>
          <w:b/>
          <w:sz w:val="22"/>
          <w:szCs w:val="22"/>
        </w:rPr>
        <w:t>IV</w:t>
      </w:r>
      <w:r w:rsidR="0036278A">
        <w:rPr>
          <w:b/>
          <w:spacing w:val="-2"/>
          <w:sz w:val="22"/>
          <w:szCs w:val="22"/>
        </w:rPr>
        <w:t>N</w:t>
      </w:r>
      <w:r w:rsidR="0036278A">
        <w:rPr>
          <w:b/>
          <w:spacing w:val="1"/>
          <w:sz w:val="22"/>
          <w:szCs w:val="22"/>
        </w:rPr>
        <w:t>O</w:t>
      </w:r>
      <w:r w:rsidR="0036278A">
        <w:rPr>
          <w:b/>
          <w:sz w:val="22"/>
          <w:szCs w:val="22"/>
        </w:rPr>
        <w:t>S</w:t>
      </w:r>
      <w:r w:rsidR="0036278A">
        <w:rPr>
          <w:b/>
          <w:spacing w:val="-1"/>
          <w:sz w:val="22"/>
          <w:szCs w:val="22"/>
        </w:rPr>
        <w:t>T</w:t>
      </w:r>
      <w:r w:rsidR="0036278A">
        <w:rPr>
          <w:b/>
          <w:sz w:val="22"/>
          <w:szCs w:val="22"/>
        </w:rPr>
        <w:t>I</w:t>
      </w:r>
      <w:r w:rsidR="0036278A">
        <w:rPr>
          <w:b/>
          <w:spacing w:val="1"/>
          <w:sz w:val="22"/>
          <w:szCs w:val="22"/>
        </w:rPr>
        <w:t>M</w:t>
      </w:r>
      <w:r w:rsidR="0036278A">
        <w:rPr>
          <w:b/>
          <w:sz w:val="22"/>
          <w:szCs w:val="22"/>
        </w:rPr>
        <w:t xml:space="preserve">A </w:t>
      </w:r>
      <w:r w:rsidR="0036278A">
        <w:rPr>
          <w:b/>
          <w:spacing w:val="-1"/>
          <w:sz w:val="16"/>
          <w:szCs w:val="16"/>
        </w:rPr>
        <w:t>(</w:t>
      </w:r>
      <w:proofErr w:type="spellStart"/>
      <w:r w:rsidR="0036278A">
        <w:rPr>
          <w:b/>
          <w:spacing w:val="-3"/>
          <w:sz w:val="16"/>
          <w:szCs w:val="16"/>
        </w:rPr>
        <w:t>p</w:t>
      </w:r>
      <w:r w:rsidR="0036278A">
        <w:rPr>
          <w:b/>
          <w:spacing w:val="1"/>
          <w:sz w:val="16"/>
          <w:szCs w:val="16"/>
        </w:rPr>
        <w:t>o</w:t>
      </w:r>
      <w:r w:rsidR="0036278A">
        <w:rPr>
          <w:b/>
          <w:spacing w:val="-1"/>
          <w:sz w:val="16"/>
          <w:szCs w:val="16"/>
        </w:rPr>
        <w:t>punj</w:t>
      </w:r>
      <w:r w:rsidR="0036278A">
        <w:rPr>
          <w:b/>
          <w:spacing w:val="1"/>
          <w:sz w:val="16"/>
          <w:szCs w:val="16"/>
        </w:rPr>
        <w:t>a</w:t>
      </w:r>
      <w:r w:rsidR="0036278A">
        <w:rPr>
          <w:b/>
          <w:spacing w:val="-1"/>
          <w:sz w:val="16"/>
          <w:szCs w:val="16"/>
        </w:rPr>
        <w:t>v</w:t>
      </w:r>
      <w:r w:rsidR="0036278A">
        <w:rPr>
          <w:b/>
          <w:sz w:val="16"/>
          <w:szCs w:val="16"/>
        </w:rPr>
        <w:t>a</w:t>
      </w:r>
      <w:proofErr w:type="spellEnd"/>
      <w:r w:rsidR="0036278A">
        <w:rPr>
          <w:b/>
          <w:sz w:val="16"/>
          <w:szCs w:val="16"/>
        </w:rPr>
        <w:t xml:space="preserve"> </w:t>
      </w:r>
      <w:proofErr w:type="spellStart"/>
      <w:proofErr w:type="gramStart"/>
      <w:r w:rsidR="0036278A">
        <w:rPr>
          <w:b/>
          <w:spacing w:val="-1"/>
          <w:sz w:val="16"/>
          <w:szCs w:val="16"/>
        </w:rPr>
        <w:t>t</w:t>
      </w:r>
      <w:r w:rsidR="0036278A">
        <w:rPr>
          <w:b/>
          <w:spacing w:val="1"/>
          <w:sz w:val="16"/>
          <w:szCs w:val="16"/>
        </w:rPr>
        <w:t>i</w:t>
      </w:r>
      <w:r w:rsidR="0036278A">
        <w:rPr>
          <w:b/>
          <w:spacing w:val="-4"/>
          <w:sz w:val="16"/>
          <w:szCs w:val="16"/>
        </w:rPr>
        <w:t>m</w:t>
      </w:r>
      <w:proofErr w:type="spellEnd"/>
      <w:proofErr w:type="gramEnd"/>
      <w:r w:rsidR="0036278A">
        <w:rPr>
          <w:b/>
          <w:sz w:val="16"/>
          <w:szCs w:val="16"/>
        </w:rPr>
        <w:t>)</w:t>
      </w:r>
    </w:p>
    <w:p w:rsidR="000841ED" w:rsidRDefault="000841ED">
      <w:pPr>
        <w:spacing w:before="7" w:line="220" w:lineRule="exact"/>
        <w:rPr>
          <w:sz w:val="22"/>
          <w:szCs w:val="22"/>
        </w:rPr>
      </w:pPr>
    </w:p>
    <w:p w:rsidR="000841ED" w:rsidRDefault="0036278A">
      <w:pPr>
        <w:ind w:left="298" w:right="264"/>
        <w:jc w:val="both"/>
      </w:pPr>
      <w:r>
        <w:t>U</w:t>
      </w:r>
      <w:r>
        <w:rPr>
          <w:spacing w:val="2"/>
        </w:rPr>
        <w:t>P</w:t>
      </w:r>
      <w:r>
        <w:t>U</w:t>
      </w:r>
      <w:r>
        <w:rPr>
          <w:spacing w:val="3"/>
        </w:rPr>
        <w:t>T</w:t>
      </w:r>
      <w:r>
        <w:rPr>
          <w:spacing w:val="-2"/>
        </w:rPr>
        <w:t>A</w:t>
      </w:r>
      <w:r>
        <w:t>: U</w:t>
      </w:r>
      <w:r>
        <w:rPr>
          <w:spacing w:val="6"/>
        </w:rPr>
        <w:t xml:space="preserve"> </w:t>
      </w:r>
      <w:proofErr w:type="spellStart"/>
      <w:r>
        <w:t>ta</w:t>
      </w:r>
      <w:r>
        <w:rPr>
          <w:spacing w:val="1"/>
        </w:rPr>
        <w:t>b</w:t>
      </w:r>
      <w:r>
        <w:t>elu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u</w:t>
      </w:r>
      <w:r>
        <w:rPr>
          <w:spacing w:val="1"/>
        </w:rPr>
        <w:t>p</w:t>
      </w:r>
      <w:r>
        <w:t>i</w:t>
      </w:r>
      <w:r>
        <w:rPr>
          <w:spacing w:val="-1"/>
        </w:rPr>
        <w:t>s</w:t>
      </w:r>
      <w:r>
        <w:rPr>
          <w:spacing w:val="3"/>
        </w:rPr>
        <w:t>a</w:t>
      </w:r>
      <w:r>
        <w:t>ti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2"/>
        </w:rPr>
        <w:t>s</w:t>
      </w:r>
      <w:r>
        <w:rPr>
          <w:spacing w:val="1"/>
        </w:rPr>
        <w:t>v</w:t>
      </w:r>
      <w:r>
        <w:t>a</w:t>
      </w:r>
      <w:r>
        <w:rPr>
          <w:spacing w:val="-1"/>
        </w:rPr>
        <w:t>k</w:t>
      </w:r>
      <w:r>
        <w:t>u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3"/>
        </w:rPr>
        <w:t>a</w:t>
      </w:r>
      <w:r>
        <w:rPr>
          <w:spacing w:val="-1"/>
        </w:rPr>
        <w:t>k</w:t>
      </w:r>
      <w:r>
        <w:t>t</w:t>
      </w:r>
      <w:r>
        <w:rPr>
          <w:spacing w:val="2"/>
        </w:rPr>
        <w:t>i</w:t>
      </w:r>
      <w:r>
        <w:rPr>
          <w:spacing w:val="1"/>
        </w:rPr>
        <w:t>v</w:t>
      </w:r>
      <w:r>
        <w:rPr>
          <w:spacing w:val="-1"/>
        </w:rPr>
        <w:t>n</w:t>
      </w:r>
      <w:r>
        <w:rPr>
          <w:spacing w:val="1"/>
        </w:rPr>
        <w:t>o</w:t>
      </w:r>
      <w:r>
        <w:rPr>
          <w:spacing w:val="-1"/>
        </w:rPr>
        <w:t>s</w:t>
      </w:r>
      <w:r>
        <w:t>t</w:t>
      </w:r>
      <w:proofErr w:type="spellEnd"/>
      <w:r>
        <w:t xml:space="preserve"> </w:t>
      </w:r>
      <w:proofErr w:type="spellStart"/>
      <w:proofErr w:type="gramStart"/>
      <w:r>
        <w:rPr>
          <w:spacing w:val="-1"/>
        </w:rPr>
        <w:t>n</w:t>
      </w:r>
      <w:r>
        <w:t>a</w:t>
      </w:r>
      <w:proofErr w:type="spellEnd"/>
      <w:proofErr w:type="gramEnd"/>
      <w:r>
        <w:rPr>
          <w:spacing w:val="5"/>
        </w:rPr>
        <w:t xml:space="preserve"> </w:t>
      </w:r>
      <w:proofErr w:type="spellStart"/>
      <w:r>
        <w:rPr>
          <w:spacing w:val="1"/>
        </w:rPr>
        <w:t>pro</w:t>
      </w:r>
      <w:r>
        <w:rPr>
          <w:spacing w:val="2"/>
        </w:rPr>
        <w:t>j</w:t>
      </w:r>
      <w:r>
        <w:t>e</w:t>
      </w:r>
      <w:r>
        <w:rPr>
          <w:spacing w:val="-1"/>
        </w:rPr>
        <w:t>k</w:t>
      </w:r>
      <w:r>
        <w:t>t</w:t>
      </w:r>
      <w:r>
        <w:rPr>
          <w:spacing w:val="-1"/>
        </w:rPr>
        <w:t>u</w:t>
      </w:r>
      <w:proofErr w:type="spellEnd"/>
      <w:r>
        <w:t xml:space="preserve">, </w:t>
      </w:r>
      <w:proofErr w:type="spellStart"/>
      <w:r>
        <w:rPr>
          <w:spacing w:val="1"/>
        </w:rPr>
        <w:t>u</w:t>
      </w:r>
      <w:r>
        <w:t>č</w:t>
      </w:r>
      <w:r>
        <w:rPr>
          <w:spacing w:val="1"/>
        </w:rPr>
        <w:t>e</w:t>
      </w:r>
      <w:r>
        <w:rPr>
          <w:spacing w:val="-1"/>
        </w:rPr>
        <w:t>sn</w:t>
      </w:r>
      <w:r>
        <w:rPr>
          <w:spacing w:val="2"/>
        </w:rPr>
        <w:t>i</w:t>
      </w:r>
      <w:r>
        <w:rPr>
          <w:spacing w:val="-1"/>
        </w:rPr>
        <w:t>k</w:t>
      </w:r>
      <w:r>
        <w:t>e</w:t>
      </w:r>
      <w:proofErr w:type="spellEnd"/>
      <w:r>
        <w:t xml:space="preserve"> </w:t>
      </w:r>
      <w:proofErr w:type="spellStart"/>
      <w:r>
        <w:rPr>
          <w:spacing w:val="-1"/>
        </w:rPr>
        <w:t>k</w:t>
      </w:r>
      <w:r>
        <w:rPr>
          <w:spacing w:val="1"/>
        </w:rPr>
        <w:t>o</w:t>
      </w:r>
      <w:r>
        <w:rPr>
          <w:spacing w:val="2"/>
        </w:rPr>
        <w:t>j</w:t>
      </w:r>
      <w:r>
        <w:t>i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s</w:t>
      </w:r>
      <w:r>
        <w:t>u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1"/>
        </w:rPr>
        <w:t>r</w:t>
      </w:r>
      <w:r>
        <w:t>a</w:t>
      </w:r>
      <w:r>
        <w:rPr>
          <w:spacing w:val="1"/>
        </w:rPr>
        <w:t>d</w:t>
      </w:r>
      <w:r>
        <w:t>ili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n</w:t>
      </w:r>
      <w:r>
        <w:t>a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n</w:t>
      </w:r>
      <w:r>
        <w:rPr>
          <w:spacing w:val="2"/>
        </w:rPr>
        <w:t>j</w:t>
      </w:r>
      <w:r>
        <w:rPr>
          <w:spacing w:val="1"/>
        </w:rPr>
        <w:t>o</w:t>
      </w:r>
      <w:r>
        <w:t>j</w:t>
      </w:r>
      <w:proofErr w:type="spellEnd"/>
      <w:r>
        <w:rPr>
          <w:spacing w:val="6"/>
        </w:rPr>
        <w:t xml:space="preserve"> </w:t>
      </w:r>
      <w:proofErr w:type="spellStart"/>
      <w:r>
        <w:t>i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v</w:t>
      </w:r>
      <w:r>
        <w:rPr>
          <w:spacing w:val="1"/>
        </w:rPr>
        <w:t>r</w:t>
      </w:r>
      <w:r>
        <w:t>i</w:t>
      </w:r>
      <w:r>
        <w:rPr>
          <w:spacing w:val="2"/>
        </w:rPr>
        <w:t>j</w:t>
      </w:r>
      <w:r>
        <w:t>e</w:t>
      </w:r>
      <w:r>
        <w:rPr>
          <w:spacing w:val="-3"/>
        </w:rPr>
        <w:t>m</w:t>
      </w:r>
      <w:r>
        <w:t>e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u</w:t>
      </w:r>
      <w:r>
        <w:t>tr</w:t>
      </w:r>
      <w:r>
        <w:rPr>
          <w:spacing w:val="1"/>
        </w:rPr>
        <w:t>o</w:t>
      </w:r>
      <w:r>
        <w:rPr>
          <w:spacing w:val="-1"/>
        </w:rPr>
        <w:t>š</w:t>
      </w:r>
      <w:r>
        <w:rPr>
          <w:spacing w:val="3"/>
        </w:rPr>
        <w:t>e</w:t>
      </w:r>
      <w:r>
        <w:rPr>
          <w:spacing w:val="-1"/>
        </w:rPr>
        <w:t>n</w:t>
      </w:r>
      <w:r>
        <w:t>o</w:t>
      </w:r>
      <w:proofErr w:type="spellEnd"/>
      <w:r>
        <w:rPr>
          <w:spacing w:val="1"/>
        </w:rPr>
        <w:t xml:space="preserve"> </w:t>
      </w:r>
      <w:proofErr w:type="spellStart"/>
      <w:r>
        <w:t>za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1"/>
        </w:rPr>
        <w:t>po</w:t>
      </w:r>
      <w:r>
        <w:rPr>
          <w:spacing w:val="2"/>
        </w:rPr>
        <w:t>j</w:t>
      </w:r>
      <w:r>
        <w:rPr>
          <w:spacing w:val="-2"/>
        </w:rPr>
        <w:t>e</w:t>
      </w:r>
      <w:r>
        <w:rPr>
          <w:spacing w:val="1"/>
        </w:rPr>
        <w:t>d</w:t>
      </w:r>
      <w:r>
        <w:t>i</w:t>
      </w:r>
      <w:r>
        <w:rPr>
          <w:spacing w:val="-1"/>
        </w:rPr>
        <w:t>n</w:t>
      </w:r>
      <w:r>
        <w:t>e</w:t>
      </w:r>
      <w:proofErr w:type="spellEnd"/>
      <w:r>
        <w:t xml:space="preserve"> </w:t>
      </w:r>
      <w:proofErr w:type="spellStart"/>
      <w:r>
        <w:t>a</w:t>
      </w:r>
      <w:r>
        <w:rPr>
          <w:spacing w:val="-1"/>
        </w:rPr>
        <w:t>k</w:t>
      </w:r>
      <w:r>
        <w:t>t</w:t>
      </w:r>
      <w:r>
        <w:rPr>
          <w:spacing w:val="2"/>
        </w:rPr>
        <w:t>i</w:t>
      </w:r>
      <w:r>
        <w:rPr>
          <w:spacing w:val="-1"/>
        </w:rPr>
        <w:t>vn</w:t>
      </w:r>
      <w:r>
        <w:rPr>
          <w:spacing w:val="1"/>
        </w:rPr>
        <w:t>o</w:t>
      </w:r>
      <w:r>
        <w:rPr>
          <w:spacing w:val="2"/>
        </w:rPr>
        <w:t>s</w:t>
      </w:r>
      <w:r>
        <w:t>ti</w:t>
      </w:r>
      <w:proofErr w:type="spellEnd"/>
      <w:r>
        <w:t>.</w:t>
      </w:r>
      <w:r>
        <w:rPr>
          <w:spacing w:val="-5"/>
        </w:rPr>
        <w:t xml:space="preserve"> </w:t>
      </w:r>
      <w:proofErr w:type="gramStart"/>
      <w:r>
        <w:t>U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n</w:t>
      </w:r>
      <w:r>
        <w:t>a</w:t>
      </w:r>
      <w:r>
        <w:rPr>
          <w:spacing w:val="1"/>
        </w:rPr>
        <w:t>p</w:t>
      </w:r>
      <w:r>
        <w:rPr>
          <w:spacing w:val="3"/>
        </w:rPr>
        <w:t>o</w:t>
      </w:r>
      <w:r>
        <w:rPr>
          <w:spacing w:val="-1"/>
        </w:rPr>
        <w:t>m</w:t>
      </w:r>
      <w:r>
        <w:t>e</w:t>
      </w:r>
      <w:r>
        <w:rPr>
          <w:spacing w:val="1"/>
        </w:rPr>
        <w:t>n</w:t>
      </w:r>
      <w:r>
        <w:t>u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u</w:t>
      </w:r>
      <w:r>
        <w:rPr>
          <w:spacing w:val="1"/>
        </w:rPr>
        <w:t>p</w:t>
      </w:r>
      <w:r>
        <w:t>i</w:t>
      </w:r>
      <w:r>
        <w:rPr>
          <w:spacing w:val="-1"/>
        </w:rPr>
        <w:t>s</w:t>
      </w:r>
      <w:r>
        <w:t>a</w:t>
      </w:r>
      <w:r>
        <w:rPr>
          <w:spacing w:val="2"/>
        </w:rPr>
        <w:t>t</w:t>
      </w:r>
      <w:r>
        <w:t>i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n</w:t>
      </w:r>
      <w:r>
        <w:rPr>
          <w:spacing w:val="3"/>
        </w:rPr>
        <w:t>e</w:t>
      </w:r>
      <w:r>
        <w:rPr>
          <w:spacing w:val="-1"/>
        </w:rPr>
        <w:t>š</w:t>
      </w:r>
      <w:r>
        <w:t>to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2"/>
        </w:rPr>
        <w:t>š</w:t>
      </w:r>
      <w:r>
        <w:t>to</w:t>
      </w:r>
      <w:proofErr w:type="spellEnd"/>
      <w:r>
        <w:rPr>
          <w:spacing w:val="1"/>
        </w:rPr>
        <w:t xml:space="preserve"> </w:t>
      </w:r>
      <w:r>
        <w:rPr>
          <w:spacing w:val="2"/>
        </w:rPr>
        <w:t>j</w:t>
      </w:r>
      <w:r>
        <w:t>e</w:t>
      </w:r>
      <w:r>
        <w:rPr>
          <w:spacing w:val="2"/>
        </w:rPr>
        <w:t xml:space="preserve"> </w:t>
      </w:r>
      <w:proofErr w:type="spellStart"/>
      <w:r>
        <w:rPr>
          <w:spacing w:val="1"/>
        </w:rPr>
        <w:t>b</w:t>
      </w:r>
      <w:r>
        <w:t>ilo</w:t>
      </w:r>
      <w:proofErr w:type="spellEnd"/>
      <w:r>
        <w:t xml:space="preserve"> </w:t>
      </w:r>
      <w:proofErr w:type="spellStart"/>
      <w:r>
        <w:rPr>
          <w:spacing w:val="-1"/>
        </w:rPr>
        <w:t>s</w:t>
      </w:r>
      <w:r>
        <w:rPr>
          <w:spacing w:val="1"/>
        </w:rPr>
        <w:t>p</w:t>
      </w:r>
      <w:r>
        <w:t>e</w:t>
      </w:r>
      <w:r>
        <w:rPr>
          <w:spacing w:val="1"/>
        </w:rPr>
        <w:t>c</w:t>
      </w:r>
      <w:r>
        <w:rPr>
          <w:spacing w:val="2"/>
        </w:rPr>
        <w:t>i</w:t>
      </w:r>
      <w:r>
        <w:rPr>
          <w:spacing w:val="-2"/>
        </w:rPr>
        <w:t>f</w:t>
      </w:r>
      <w:r>
        <w:t>ič</w:t>
      </w:r>
      <w:r>
        <w:rPr>
          <w:spacing w:val="-1"/>
        </w:rPr>
        <w:t>n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(</w:t>
      </w:r>
      <w:proofErr w:type="spellStart"/>
      <w:r>
        <w:rPr>
          <w:spacing w:val="1"/>
        </w:rPr>
        <w:t>p</w:t>
      </w:r>
      <w:r>
        <w:t>o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po</w:t>
      </w:r>
      <w:r>
        <w:t>tre</w:t>
      </w:r>
      <w:r>
        <w:rPr>
          <w:spacing w:val="1"/>
        </w:rPr>
        <w:t>b</w:t>
      </w:r>
      <w:r>
        <w:t>i</w:t>
      </w:r>
      <w:proofErr w:type="spellEnd"/>
      <w:r>
        <w:rPr>
          <w:spacing w:val="-2"/>
        </w:rPr>
        <w:t>)</w:t>
      </w:r>
      <w:r>
        <w:t>.</w:t>
      </w:r>
      <w:proofErr w:type="gramEnd"/>
      <w:r>
        <w:rPr>
          <w:spacing w:val="5"/>
        </w:rPr>
        <w:t xml:space="preserve"> </w:t>
      </w:r>
      <w:proofErr w:type="spellStart"/>
      <w:proofErr w:type="gramStart"/>
      <w:r>
        <w:t>D</w:t>
      </w:r>
      <w:r>
        <w:rPr>
          <w:spacing w:val="1"/>
        </w:rPr>
        <w:t>od</w:t>
      </w:r>
      <w:r>
        <w:t>ati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1"/>
        </w:rPr>
        <w:t>r</w:t>
      </w:r>
      <w:r>
        <w:t>e</w:t>
      </w:r>
      <w:r>
        <w:rPr>
          <w:spacing w:val="1"/>
        </w:rPr>
        <w:t>do</w:t>
      </w:r>
      <w:r>
        <w:rPr>
          <w:spacing w:val="-1"/>
        </w:rPr>
        <w:t>v</w:t>
      </w:r>
      <w:r>
        <w:t>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k</w:t>
      </w:r>
      <w:r>
        <w:rPr>
          <w:spacing w:val="1"/>
        </w:rPr>
        <w:t>o</w:t>
      </w:r>
      <w:r>
        <w:rPr>
          <w:spacing w:val="2"/>
        </w:rPr>
        <w:t>l</w:t>
      </w:r>
      <w:r>
        <w:t>i</w:t>
      </w:r>
      <w:r>
        <w:rPr>
          <w:spacing w:val="-1"/>
        </w:rPr>
        <w:t>k</w:t>
      </w:r>
      <w:r>
        <w:t>o</w:t>
      </w:r>
      <w:proofErr w:type="spellEnd"/>
      <w:r>
        <w:rPr>
          <w:spacing w:val="-1"/>
        </w:rPr>
        <w:t xml:space="preserve"> </w:t>
      </w:r>
      <w:r>
        <w:rPr>
          <w:spacing w:val="2"/>
        </w:rPr>
        <w:t>j</w:t>
      </w:r>
      <w:r>
        <w:t>e</w:t>
      </w:r>
      <w:r>
        <w:rPr>
          <w:spacing w:val="2"/>
        </w:rPr>
        <w:t xml:space="preserve"> </w:t>
      </w:r>
      <w:proofErr w:type="spellStart"/>
      <w:r>
        <w:rPr>
          <w:spacing w:val="1"/>
        </w:rPr>
        <w:t>po</w:t>
      </w:r>
      <w:r>
        <w:t>tre</w:t>
      </w:r>
      <w:r>
        <w:rPr>
          <w:spacing w:val="1"/>
        </w:rPr>
        <w:t>b</w:t>
      </w:r>
      <w:r>
        <w:rPr>
          <w:spacing w:val="-1"/>
        </w:rPr>
        <w:t>n</w:t>
      </w:r>
      <w:r>
        <w:rPr>
          <w:spacing w:val="1"/>
        </w:rPr>
        <w:t>o</w:t>
      </w:r>
      <w:proofErr w:type="spellEnd"/>
      <w:r>
        <w:t>.</w:t>
      </w:r>
      <w:proofErr w:type="gramEnd"/>
      <w:r>
        <w:t xml:space="preserve"> </w:t>
      </w:r>
      <w:proofErr w:type="gramStart"/>
      <w:r>
        <w:t>Na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k</w:t>
      </w:r>
      <w:r>
        <w:rPr>
          <w:spacing w:val="1"/>
        </w:rPr>
        <w:t>r</w:t>
      </w:r>
      <w:r>
        <w:t>a</w:t>
      </w:r>
      <w:r>
        <w:rPr>
          <w:spacing w:val="2"/>
        </w:rPr>
        <w:t>j</w:t>
      </w:r>
      <w:r>
        <w:t>u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r>
        <w:rPr>
          <w:spacing w:val="1"/>
        </w:rPr>
        <w:t>s</w:t>
      </w:r>
      <w:r>
        <w:rPr>
          <w:spacing w:val="-1"/>
        </w:rPr>
        <w:t>k</w:t>
      </w:r>
      <w:r>
        <w:rPr>
          <w:spacing w:val="3"/>
        </w:rPr>
        <w:t>a</w:t>
      </w:r>
      <w:r>
        <w:t>z</w:t>
      </w:r>
      <w:r>
        <w:rPr>
          <w:spacing w:val="1"/>
        </w:rPr>
        <w:t>a</w:t>
      </w:r>
      <w:r>
        <w:t>ti</w:t>
      </w:r>
      <w:proofErr w:type="spellEnd"/>
      <w:r>
        <w:t xml:space="preserve"> </w:t>
      </w:r>
      <w:proofErr w:type="spellStart"/>
      <w:r>
        <w:rPr>
          <w:spacing w:val="-1"/>
        </w:rPr>
        <w:t>u</w:t>
      </w:r>
      <w:r>
        <w:rPr>
          <w:spacing w:val="1"/>
        </w:rPr>
        <w:t>k</w:t>
      </w:r>
      <w:r>
        <w:rPr>
          <w:spacing w:val="-1"/>
        </w:rPr>
        <w:t>u</w:t>
      </w:r>
      <w:r>
        <w:rPr>
          <w:spacing w:val="1"/>
        </w:rPr>
        <w:t>p</w:t>
      </w:r>
      <w:r>
        <w:rPr>
          <w:spacing w:val="-1"/>
        </w:rPr>
        <w:t>n</w:t>
      </w:r>
      <w:r>
        <w:t>o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u</w:t>
      </w:r>
      <w:r>
        <w:t>tr</w:t>
      </w:r>
      <w:r>
        <w:rPr>
          <w:spacing w:val="1"/>
        </w:rPr>
        <w:t>o</w:t>
      </w:r>
      <w:r>
        <w:rPr>
          <w:spacing w:val="-1"/>
        </w:rPr>
        <w:t>š</w:t>
      </w:r>
      <w:r>
        <w:t>e</w:t>
      </w:r>
      <w:r>
        <w:rPr>
          <w:spacing w:val="1"/>
        </w:rPr>
        <w:t>n</w:t>
      </w:r>
      <w:r>
        <w:t>o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v</w:t>
      </w:r>
      <w:r>
        <w:rPr>
          <w:spacing w:val="1"/>
        </w:rPr>
        <w:t>r</w:t>
      </w:r>
      <w:r>
        <w:t>i</w:t>
      </w:r>
      <w:r>
        <w:rPr>
          <w:spacing w:val="2"/>
        </w:rPr>
        <w:t>j</w:t>
      </w:r>
      <w:r>
        <w:rPr>
          <w:spacing w:val="3"/>
        </w:rPr>
        <w:t>e</w:t>
      </w:r>
      <w:r>
        <w:rPr>
          <w:spacing w:val="-4"/>
        </w:rPr>
        <w:t>m</w:t>
      </w:r>
      <w:r>
        <w:t>e</w:t>
      </w:r>
      <w:proofErr w:type="spellEnd"/>
      <w:r>
        <w:t>.</w:t>
      </w:r>
      <w:proofErr w:type="gramEnd"/>
    </w:p>
    <w:p w:rsidR="000841ED" w:rsidRDefault="000841ED">
      <w:pPr>
        <w:spacing w:before="12" w:line="220" w:lineRule="exact"/>
        <w:rPr>
          <w:sz w:val="22"/>
          <w:szCs w:val="22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924"/>
        <w:gridCol w:w="3222"/>
        <w:gridCol w:w="2336"/>
        <w:gridCol w:w="2197"/>
        <w:gridCol w:w="1572"/>
      </w:tblGrid>
      <w:tr w:rsidR="000841ED" w:rsidTr="003A6E97">
        <w:trPr>
          <w:trHeight w:hRule="exact" w:val="425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0841ED">
            <w:pPr>
              <w:spacing w:before="2" w:line="100" w:lineRule="exact"/>
              <w:rPr>
                <w:sz w:val="10"/>
                <w:szCs w:val="10"/>
              </w:rPr>
            </w:pPr>
          </w:p>
          <w:p w:rsidR="000841ED" w:rsidRDefault="0036278A">
            <w:pPr>
              <w:ind w:left="1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d</w:t>
            </w:r>
            <w:r>
              <w:rPr>
                <w:b/>
                <w:spacing w:val="3"/>
                <w:sz w:val="18"/>
                <w:szCs w:val="18"/>
              </w:rPr>
              <w:t>.</w:t>
            </w:r>
            <w:r>
              <w:rPr>
                <w:b/>
                <w:spacing w:val="-2"/>
                <w:sz w:val="18"/>
                <w:szCs w:val="18"/>
              </w:rPr>
              <w:t>b</w:t>
            </w:r>
            <w:r>
              <w:rPr>
                <w:b/>
                <w:spacing w:val="-1"/>
                <w:sz w:val="18"/>
                <w:szCs w:val="18"/>
              </w:rPr>
              <w:t>r</w:t>
            </w:r>
            <w:r>
              <w:rPr>
                <w:b/>
                <w:sz w:val="18"/>
                <w:szCs w:val="18"/>
              </w:rPr>
              <w:t>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0841ED">
            <w:pPr>
              <w:spacing w:before="2" w:line="100" w:lineRule="exact"/>
              <w:rPr>
                <w:sz w:val="10"/>
                <w:szCs w:val="10"/>
              </w:rPr>
            </w:pPr>
          </w:p>
          <w:p w:rsidR="000841ED" w:rsidRDefault="0036278A">
            <w:pPr>
              <w:ind w:left="1192" w:right="120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pacing w:val="2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k</w:t>
            </w:r>
            <w:r>
              <w:rPr>
                <w:b/>
                <w:sz w:val="18"/>
                <w:szCs w:val="18"/>
              </w:rPr>
              <w:t>ti</w:t>
            </w:r>
            <w:r>
              <w:rPr>
                <w:b/>
                <w:spacing w:val="1"/>
                <w:sz w:val="18"/>
                <w:szCs w:val="18"/>
              </w:rPr>
              <w:t>v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st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0841ED">
            <w:pPr>
              <w:spacing w:before="2" w:line="100" w:lineRule="exact"/>
              <w:rPr>
                <w:sz w:val="10"/>
                <w:szCs w:val="10"/>
              </w:rPr>
            </w:pPr>
          </w:p>
          <w:p w:rsidR="000841ED" w:rsidRDefault="0036278A">
            <w:pPr>
              <w:ind w:left="804" w:right="815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U</w:t>
            </w:r>
            <w:r>
              <w:rPr>
                <w:b/>
                <w:spacing w:val="-1"/>
                <w:sz w:val="18"/>
                <w:szCs w:val="18"/>
              </w:rPr>
              <w:t>če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ici</w:t>
            </w:r>
            <w:proofErr w:type="spellEnd"/>
          </w:p>
        </w:tc>
        <w:tc>
          <w:tcPr>
            <w:tcW w:w="2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36278A">
            <w:pPr>
              <w:spacing w:before="2" w:line="200" w:lineRule="exact"/>
              <w:ind w:left="144" w:right="127" w:firstLine="38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3"/>
                <w:sz w:val="18"/>
                <w:szCs w:val="18"/>
              </w:rPr>
              <w:t>u</w:t>
            </w:r>
            <w:r>
              <w:rPr>
                <w:b/>
                <w:sz w:val="18"/>
                <w:szCs w:val="18"/>
              </w:rPr>
              <w:t>m</w:t>
            </w:r>
            <w:r>
              <w:rPr>
                <w:b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,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pacing w:val="-1"/>
                <w:sz w:val="18"/>
                <w:szCs w:val="18"/>
              </w:rPr>
              <w:t>vr</w:t>
            </w:r>
            <w:r>
              <w:rPr>
                <w:b/>
                <w:sz w:val="18"/>
                <w:szCs w:val="18"/>
              </w:rPr>
              <w:t>ij</w:t>
            </w:r>
            <w:r>
              <w:rPr>
                <w:b/>
                <w:spacing w:val="2"/>
                <w:sz w:val="18"/>
                <w:szCs w:val="18"/>
              </w:rPr>
              <w:t>e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  <w:proofErr w:type="spellEnd"/>
            <w:r>
              <w:rPr>
                <w:b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-1"/>
                <w:sz w:val="18"/>
                <w:szCs w:val="18"/>
              </w:rPr>
              <w:t>ra</w:t>
            </w:r>
            <w:r>
              <w:rPr>
                <w:b/>
                <w:sz w:val="18"/>
                <w:szCs w:val="18"/>
              </w:rPr>
              <w:t>j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je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2"/>
                <w:sz w:val="18"/>
                <w:szCs w:val="18"/>
              </w:rPr>
              <w:t>k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3"/>
                <w:sz w:val="18"/>
                <w:szCs w:val="18"/>
              </w:rPr>
              <w:t>i</w:t>
            </w:r>
            <w:r>
              <w:rPr>
                <w:b/>
                <w:spacing w:val="-1"/>
                <w:sz w:val="18"/>
                <w:szCs w:val="18"/>
              </w:rPr>
              <w:t>v</w:t>
            </w:r>
            <w:r>
              <w:rPr>
                <w:b/>
                <w:spacing w:val="1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sti</w:t>
            </w:r>
            <w:proofErr w:type="spellEnd"/>
          </w:p>
        </w:tc>
        <w:tc>
          <w:tcPr>
            <w:tcW w:w="1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0841ED">
            <w:pPr>
              <w:spacing w:before="2" w:line="100" w:lineRule="exact"/>
              <w:rPr>
                <w:sz w:val="10"/>
                <w:szCs w:val="10"/>
              </w:rPr>
            </w:pPr>
          </w:p>
          <w:p w:rsidR="000841ED" w:rsidRDefault="0036278A">
            <w:pPr>
              <w:ind w:left="593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po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en</w:t>
            </w:r>
            <w:r>
              <w:rPr>
                <w:b/>
                <w:sz w:val="18"/>
                <w:szCs w:val="18"/>
              </w:rPr>
              <w:t>a</w:t>
            </w:r>
            <w:proofErr w:type="spellEnd"/>
          </w:p>
        </w:tc>
      </w:tr>
      <w:tr w:rsidR="000841ED" w:rsidTr="003A6E97">
        <w:trPr>
          <w:trHeight w:hRule="exact" w:val="217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36278A">
            <w:pPr>
              <w:spacing w:line="200" w:lineRule="exact"/>
              <w:ind w:left="425" w:right="284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525498">
            <w:pPr>
              <w:spacing w:line="200" w:lineRule="exact"/>
              <w:ind w:left="10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Opis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projekta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525498">
            <w:pPr>
              <w:spacing w:line="200" w:lineRule="exact"/>
              <w:ind w:left="9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Belma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Skopljakovi</w:t>
            </w:r>
            <w:r w:rsidR="001A366C">
              <w:rPr>
                <w:sz w:val="18"/>
                <w:szCs w:val="18"/>
              </w:rPr>
              <w:t>ć</w:t>
            </w:r>
            <w:proofErr w:type="spellEnd"/>
          </w:p>
        </w:tc>
        <w:tc>
          <w:tcPr>
            <w:tcW w:w="2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8F5E89">
            <w:r>
              <w:t xml:space="preserve">  </w:t>
            </w:r>
            <w:r w:rsidR="00525498">
              <w:t xml:space="preserve">17-22.3.2015 ; </w:t>
            </w:r>
            <w:r w:rsidR="003A6E97">
              <w:t xml:space="preserve">    </w:t>
            </w:r>
            <w:r w:rsidR="00525498">
              <w:t>5h</w:t>
            </w:r>
          </w:p>
        </w:tc>
        <w:tc>
          <w:tcPr>
            <w:tcW w:w="1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0841ED"/>
        </w:tc>
      </w:tr>
      <w:tr w:rsidR="000841ED" w:rsidTr="003A6E97">
        <w:trPr>
          <w:trHeight w:hRule="exact" w:val="216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36278A">
            <w:pPr>
              <w:spacing w:line="200" w:lineRule="exact"/>
              <w:ind w:left="425" w:right="284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525498">
            <w:r>
              <w:t xml:space="preserve">  </w:t>
            </w:r>
            <w:proofErr w:type="spellStart"/>
            <w:r>
              <w:t>Scenarij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525498">
            <w:r>
              <w:t xml:space="preserve">   </w:t>
            </w:r>
            <w:proofErr w:type="spellStart"/>
            <w:r>
              <w:t>Vedad</w:t>
            </w:r>
            <w:proofErr w:type="spellEnd"/>
            <w:r>
              <w:t xml:space="preserve"> </w:t>
            </w:r>
            <w:proofErr w:type="spellStart"/>
            <w:r>
              <w:t>Babi</w:t>
            </w:r>
            <w:r w:rsidR="001A366C">
              <w:t>ć</w:t>
            </w:r>
            <w:proofErr w:type="spellEnd"/>
          </w:p>
        </w:tc>
        <w:tc>
          <w:tcPr>
            <w:tcW w:w="2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8F5E89">
            <w:r>
              <w:t xml:space="preserve">  </w:t>
            </w:r>
            <w:r w:rsidR="00525498">
              <w:t xml:space="preserve">17-22.3.2015;  </w:t>
            </w:r>
            <w:r w:rsidR="003A6E97">
              <w:t xml:space="preserve">    </w:t>
            </w:r>
            <w:r w:rsidR="00525498">
              <w:t>2h</w:t>
            </w:r>
          </w:p>
        </w:tc>
        <w:tc>
          <w:tcPr>
            <w:tcW w:w="1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0841ED"/>
        </w:tc>
      </w:tr>
      <w:tr w:rsidR="000841ED" w:rsidTr="003A6E97">
        <w:trPr>
          <w:trHeight w:hRule="exact" w:val="218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36278A">
            <w:pPr>
              <w:spacing w:line="200" w:lineRule="exact"/>
              <w:ind w:left="425" w:right="284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4A1A57">
            <w:r>
              <w:t xml:space="preserve">  </w:t>
            </w:r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sluč</w:t>
            </w:r>
            <w:r w:rsidR="00525498">
              <w:t>ajeva</w:t>
            </w:r>
            <w:proofErr w:type="spellEnd"/>
            <w:r w:rsidR="00525498">
              <w:t xml:space="preserve"> </w:t>
            </w:r>
            <w:proofErr w:type="spellStart"/>
            <w:r w:rsidR="00525498">
              <w:t>upotrebe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525498">
            <w:r>
              <w:t xml:space="preserve">   </w:t>
            </w:r>
            <w:proofErr w:type="spellStart"/>
            <w:r>
              <w:t>Fadil</w:t>
            </w:r>
            <w:proofErr w:type="spellEnd"/>
            <w:r>
              <w:t xml:space="preserve"> </w:t>
            </w:r>
            <w:proofErr w:type="spellStart"/>
            <w:r>
              <w:t>Ademovi</w:t>
            </w:r>
            <w:r w:rsidR="001A366C">
              <w:t>ć</w:t>
            </w:r>
            <w:proofErr w:type="spellEnd"/>
          </w:p>
        </w:tc>
        <w:tc>
          <w:tcPr>
            <w:tcW w:w="2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8F5E89">
            <w:r>
              <w:t xml:space="preserve">  </w:t>
            </w:r>
            <w:r w:rsidR="00525498">
              <w:t xml:space="preserve">17-22.3.2015;  </w:t>
            </w:r>
            <w:r w:rsidR="003A6E97">
              <w:t xml:space="preserve">    </w:t>
            </w:r>
            <w:r w:rsidR="00525498">
              <w:t>2h</w:t>
            </w:r>
          </w:p>
        </w:tc>
        <w:tc>
          <w:tcPr>
            <w:tcW w:w="1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0841ED"/>
        </w:tc>
      </w:tr>
      <w:tr w:rsidR="000841ED" w:rsidTr="003A6E97">
        <w:trPr>
          <w:trHeight w:hRule="exact" w:val="216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36278A">
            <w:pPr>
              <w:spacing w:line="200" w:lineRule="exact"/>
              <w:ind w:left="425" w:right="284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525498">
            <w:r>
              <w:t xml:space="preserve">  </w:t>
            </w:r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525498">
            <w:r>
              <w:t xml:space="preserve">   </w:t>
            </w:r>
            <w:proofErr w:type="spellStart"/>
            <w:r>
              <w:t>Fadil</w:t>
            </w:r>
            <w:proofErr w:type="spellEnd"/>
            <w:r>
              <w:t xml:space="preserve"> </w:t>
            </w:r>
            <w:proofErr w:type="spellStart"/>
            <w:r>
              <w:t>Ademovic</w:t>
            </w:r>
            <w:proofErr w:type="spellEnd"/>
          </w:p>
        </w:tc>
        <w:tc>
          <w:tcPr>
            <w:tcW w:w="2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8F5E89">
            <w:r>
              <w:t xml:space="preserve">  </w:t>
            </w:r>
            <w:r w:rsidR="00525498">
              <w:t xml:space="preserve">23-30.3.2015;  </w:t>
            </w:r>
            <w:r>
              <w:t xml:space="preserve">  </w:t>
            </w:r>
            <w:r w:rsidR="003A6E97">
              <w:t xml:space="preserve">  </w:t>
            </w:r>
            <w:r w:rsidR="00525498">
              <w:t>2h</w:t>
            </w:r>
          </w:p>
        </w:tc>
        <w:tc>
          <w:tcPr>
            <w:tcW w:w="1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0841ED"/>
        </w:tc>
      </w:tr>
      <w:tr w:rsidR="00E007D7" w:rsidTr="00037B44">
        <w:trPr>
          <w:trHeight w:hRule="exact" w:val="699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07D7" w:rsidRDefault="00E007D7">
            <w:pPr>
              <w:spacing w:line="200" w:lineRule="exact"/>
              <w:ind w:left="425" w:right="284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07D7" w:rsidRDefault="00E007D7">
            <w:r>
              <w:t xml:space="preserve">  </w:t>
            </w:r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klasa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07D7" w:rsidRDefault="00E007D7">
            <w:r>
              <w:t xml:space="preserve">  </w:t>
            </w:r>
            <w:proofErr w:type="spellStart"/>
            <w:r>
              <w:t>Belma,Fadil,Vedad</w:t>
            </w:r>
            <w:proofErr w:type="spellEnd"/>
          </w:p>
        </w:tc>
        <w:tc>
          <w:tcPr>
            <w:tcW w:w="2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07D7" w:rsidRDefault="00E007D7" w:rsidP="008F5E89">
            <w:r>
              <w:t xml:space="preserve">  19  </w:t>
            </w:r>
            <w:proofErr w:type="spellStart"/>
            <w:r>
              <w:t>i</w:t>
            </w:r>
            <w:proofErr w:type="spellEnd"/>
            <w:r>
              <w:t xml:space="preserve"> 20-04.2015; 3h</w:t>
            </w:r>
          </w:p>
        </w:tc>
        <w:tc>
          <w:tcPr>
            <w:tcW w:w="15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007D7" w:rsidRDefault="00037B44" w:rsidP="00037B44"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dijagrama</w:t>
            </w:r>
            <w:proofErr w:type="spellEnd"/>
            <w:r>
              <w:t xml:space="preserve"> </w:t>
            </w:r>
            <w:proofErr w:type="spellStart"/>
            <w:r>
              <w:t>klasa</w:t>
            </w:r>
            <w:proofErr w:type="spellEnd"/>
            <w:r>
              <w:t xml:space="preserve"> do </w:t>
            </w:r>
            <w:proofErr w:type="spellStart"/>
            <w:r>
              <w:t>dijagrama</w:t>
            </w:r>
            <w:proofErr w:type="spellEnd"/>
            <w:r>
              <w:t xml:space="preserve"> </w:t>
            </w:r>
            <w:proofErr w:type="spellStart"/>
            <w:r>
              <w:t>raspoređivanja</w:t>
            </w:r>
            <w:proofErr w:type="spellEnd"/>
            <w:r>
              <w:t xml:space="preserve"> </w:t>
            </w:r>
            <w:proofErr w:type="spellStart"/>
            <w:r>
              <w:t>najviše</w:t>
            </w:r>
            <w:proofErr w:type="spellEnd"/>
            <w:r>
              <w:t xml:space="preserve"> </w:t>
            </w:r>
            <w:proofErr w:type="spellStart"/>
            <w:r>
              <w:t>truda</w:t>
            </w:r>
            <w:proofErr w:type="spellEnd"/>
            <w:r>
              <w:t xml:space="preserve"> u </w:t>
            </w:r>
            <w:proofErr w:type="spellStart"/>
            <w:r>
              <w:t>dizajn</w:t>
            </w:r>
            <w:proofErr w:type="spellEnd"/>
            <w:r>
              <w:t xml:space="preserve"> </w:t>
            </w:r>
            <w:proofErr w:type="spellStart"/>
            <w:r>
              <w:t>dijagrama</w:t>
            </w:r>
            <w:proofErr w:type="spellEnd"/>
            <w:r>
              <w:t xml:space="preserve"> je </w:t>
            </w:r>
            <w:proofErr w:type="spellStart"/>
            <w:r>
              <w:t>uložila</w:t>
            </w:r>
            <w:proofErr w:type="spellEnd"/>
            <w:r>
              <w:t xml:space="preserve"> </w:t>
            </w:r>
            <w:proofErr w:type="spellStart"/>
            <w:r>
              <w:t>Belma</w:t>
            </w:r>
            <w:proofErr w:type="gramStart"/>
            <w:r>
              <w:t>,Vedad</w:t>
            </w:r>
            <w:proofErr w:type="spellEnd"/>
            <w:proofErr w:type="gramEnd"/>
            <w:r>
              <w:t xml:space="preserve"> je </w:t>
            </w:r>
            <w:proofErr w:type="spellStart"/>
            <w:r>
              <w:t>iscrtao</w:t>
            </w:r>
            <w:proofErr w:type="spellEnd"/>
            <w:r>
              <w:t xml:space="preserve"> </w:t>
            </w:r>
            <w:proofErr w:type="spellStart"/>
            <w:r>
              <w:t>svaki</w:t>
            </w:r>
            <w:proofErr w:type="spellEnd"/>
            <w:r>
              <w:t xml:space="preserve"> </w:t>
            </w:r>
            <w:proofErr w:type="spellStart"/>
            <w:r>
              <w:t>dijagram</w:t>
            </w:r>
            <w:proofErr w:type="spellEnd"/>
            <w:r>
              <w:t>..</w:t>
            </w:r>
            <w:proofErr w:type="spellStart"/>
            <w:r>
              <w:t>Fadil</w:t>
            </w:r>
            <w:proofErr w:type="spellEnd"/>
            <w:r>
              <w:t xml:space="preserve"> </w:t>
            </w:r>
            <w:proofErr w:type="spellStart"/>
            <w:r>
              <w:t>učestvovao</w:t>
            </w:r>
            <w:proofErr w:type="spellEnd"/>
            <w:r>
              <w:t xml:space="preserve"> u </w:t>
            </w:r>
            <w:proofErr w:type="spellStart"/>
            <w:r>
              <w:t>dijagramu</w:t>
            </w:r>
            <w:proofErr w:type="spellEnd"/>
            <w:r>
              <w:t xml:space="preserve"> </w:t>
            </w:r>
            <w:proofErr w:type="spellStart"/>
            <w:r>
              <w:t>klasa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MVVM </w:t>
            </w:r>
            <w:proofErr w:type="spellStart"/>
            <w:r>
              <w:t>dijagramu</w:t>
            </w:r>
            <w:proofErr w:type="spellEnd"/>
          </w:p>
        </w:tc>
      </w:tr>
      <w:tr w:rsidR="00E007D7" w:rsidTr="00037B44">
        <w:trPr>
          <w:trHeight w:hRule="exact" w:val="708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07D7" w:rsidRDefault="00E007D7">
            <w:pPr>
              <w:spacing w:line="200" w:lineRule="exact"/>
              <w:ind w:left="425" w:right="284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6.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07D7" w:rsidRDefault="00E007D7" w:rsidP="004A1A57">
            <w:r>
              <w:t xml:space="preserve">  </w:t>
            </w:r>
            <w:proofErr w:type="spellStart"/>
            <w:r>
              <w:t>Modifikovani</w:t>
            </w:r>
            <w:proofErr w:type="spellEnd"/>
            <w:r>
              <w:t xml:space="preserve"> </w:t>
            </w:r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klasa</w:t>
            </w:r>
            <w:proofErr w:type="spellEnd"/>
            <w:r>
              <w:t xml:space="preserve"> MVVM</w:t>
            </w:r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07D7" w:rsidRDefault="00E007D7">
            <w:r>
              <w:t xml:space="preserve">  </w:t>
            </w:r>
            <w:proofErr w:type="spellStart"/>
            <w:r>
              <w:t>Belma,Fadil,Vedad</w:t>
            </w:r>
            <w:proofErr w:type="spellEnd"/>
          </w:p>
        </w:tc>
        <w:tc>
          <w:tcPr>
            <w:tcW w:w="2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07D7" w:rsidRDefault="00E007D7">
            <w:r>
              <w:t xml:space="preserve">  25-26-04.2015;    4h</w:t>
            </w:r>
          </w:p>
        </w:tc>
        <w:tc>
          <w:tcPr>
            <w:tcW w:w="15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007D7" w:rsidRDefault="00E007D7"/>
        </w:tc>
      </w:tr>
      <w:tr w:rsidR="00E007D7" w:rsidTr="00037B44">
        <w:trPr>
          <w:trHeight w:hRule="exact" w:val="705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07D7" w:rsidRDefault="00E007D7">
            <w:pPr>
              <w:spacing w:line="200" w:lineRule="exact"/>
              <w:ind w:left="425" w:right="284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07D7" w:rsidRDefault="00E007D7">
            <w:r>
              <w:t xml:space="preserve">  </w:t>
            </w:r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igre</w:t>
            </w:r>
            <w:proofErr w:type="spellEnd"/>
            <w:r>
              <w:t xml:space="preserve"> </w:t>
            </w:r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07D7" w:rsidRDefault="00E007D7">
            <w:r>
              <w:t xml:space="preserve">  </w:t>
            </w:r>
            <w:proofErr w:type="spellStart"/>
            <w:r>
              <w:t>Belma</w:t>
            </w:r>
            <w:proofErr w:type="spellEnd"/>
            <w:r>
              <w:t xml:space="preserve"> </w:t>
            </w:r>
            <w:proofErr w:type="spellStart"/>
            <w:r>
              <w:t>Skopljaković</w:t>
            </w:r>
            <w:proofErr w:type="spellEnd"/>
          </w:p>
        </w:tc>
        <w:tc>
          <w:tcPr>
            <w:tcW w:w="2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07D7" w:rsidRDefault="00E007D7" w:rsidP="008F5E89">
            <w:r>
              <w:t xml:space="preserve">  02.05.20015;        1h</w:t>
            </w:r>
          </w:p>
        </w:tc>
        <w:tc>
          <w:tcPr>
            <w:tcW w:w="15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007D7" w:rsidRDefault="00E007D7"/>
        </w:tc>
      </w:tr>
      <w:tr w:rsidR="00E007D7" w:rsidTr="00037B44">
        <w:trPr>
          <w:trHeight w:hRule="exact" w:val="627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07D7" w:rsidRDefault="00E007D7">
            <w:pPr>
              <w:spacing w:line="200" w:lineRule="exact"/>
              <w:ind w:left="425" w:right="284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8.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07D7" w:rsidRDefault="00E007D7">
            <w:r>
              <w:t xml:space="preserve">  </w:t>
            </w:r>
            <w:proofErr w:type="spellStart"/>
            <w:r>
              <w:t>Patern</w:t>
            </w:r>
            <w:proofErr w:type="spellEnd"/>
            <w:r>
              <w:t xml:space="preserve"> </w:t>
            </w:r>
            <w:proofErr w:type="spellStart"/>
            <w:r>
              <w:t>korišten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igricu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07D7" w:rsidRDefault="00E007D7">
            <w:r>
              <w:t xml:space="preserve">  </w:t>
            </w:r>
            <w:proofErr w:type="spellStart"/>
            <w:r>
              <w:t>Belma,Vedad</w:t>
            </w:r>
            <w:proofErr w:type="spellEnd"/>
          </w:p>
        </w:tc>
        <w:tc>
          <w:tcPr>
            <w:tcW w:w="2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07D7" w:rsidRDefault="00E007D7">
            <w:r>
              <w:t xml:space="preserve">  03.05.2015;    2:30 h</w:t>
            </w:r>
          </w:p>
        </w:tc>
        <w:tc>
          <w:tcPr>
            <w:tcW w:w="15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07D7" w:rsidRDefault="00E007D7"/>
        </w:tc>
      </w:tr>
      <w:tr w:rsidR="000841ED" w:rsidTr="003A6E97">
        <w:trPr>
          <w:trHeight w:hRule="exact" w:val="528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36278A">
            <w:pPr>
              <w:spacing w:line="200" w:lineRule="exact"/>
              <w:ind w:left="425" w:right="284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9.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4A1A57">
            <w:r>
              <w:t xml:space="preserve">  </w:t>
            </w:r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sekvenci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1A366C">
            <w:r>
              <w:t xml:space="preserve">  </w:t>
            </w:r>
            <w:proofErr w:type="spellStart"/>
            <w:r>
              <w:t>Belma</w:t>
            </w:r>
            <w:proofErr w:type="spellEnd"/>
            <w:r>
              <w:t xml:space="preserve"> </w:t>
            </w:r>
            <w:proofErr w:type="spellStart"/>
            <w:r>
              <w:t>Skopljaković</w:t>
            </w:r>
            <w:proofErr w:type="spellEnd"/>
          </w:p>
        </w:tc>
        <w:tc>
          <w:tcPr>
            <w:tcW w:w="2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A6E97" w:rsidRDefault="003A6E97">
            <w:r>
              <w:t xml:space="preserve">  10.05.2015;   3h</w:t>
            </w:r>
          </w:p>
          <w:p w:rsidR="003A6E97" w:rsidRDefault="003A6E97">
            <w:r>
              <w:t xml:space="preserve">  20.05.2015; 2h </w:t>
            </w:r>
          </w:p>
        </w:tc>
        <w:tc>
          <w:tcPr>
            <w:tcW w:w="1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3A6E97">
            <w:r>
              <w:t xml:space="preserve">20.05- </w:t>
            </w:r>
            <w:proofErr w:type="spellStart"/>
            <w:r>
              <w:t>Ispravljena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</w:tr>
      <w:tr w:rsidR="000841ED" w:rsidTr="003A6E97">
        <w:trPr>
          <w:trHeight w:hRule="exact" w:val="445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36278A">
            <w:pPr>
              <w:spacing w:line="200" w:lineRule="exact"/>
              <w:ind w:left="45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10.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4A1A57">
            <w:r>
              <w:t xml:space="preserve">  </w:t>
            </w:r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komponenti,paketa</w:t>
            </w:r>
            <w:proofErr w:type="spellEnd"/>
            <w:r>
              <w:t>,</w:t>
            </w:r>
          </w:p>
          <w:p w:rsidR="004A1A57" w:rsidRDefault="004A1A57">
            <w:r>
              <w:t xml:space="preserve">  </w:t>
            </w:r>
            <w:proofErr w:type="spellStart"/>
            <w:r>
              <w:t>raspoređivanja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1A366C">
            <w:r>
              <w:t xml:space="preserve">  </w:t>
            </w:r>
            <w:proofErr w:type="spellStart"/>
            <w:r>
              <w:t>Belma</w:t>
            </w:r>
            <w:proofErr w:type="spellEnd"/>
            <w:r>
              <w:t xml:space="preserve">, </w:t>
            </w:r>
            <w:proofErr w:type="spellStart"/>
            <w:r>
              <w:t>Vedad</w:t>
            </w:r>
            <w:proofErr w:type="spellEnd"/>
          </w:p>
        </w:tc>
        <w:tc>
          <w:tcPr>
            <w:tcW w:w="2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3A6E97">
            <w:r>
              <w:t xml:space="preserve">  24. </w:t>
            </w:r>
            <w:proofErr w:type="spellStart"/>
            <w:r>
              <w:t>i</w:t>
            </w:r>
            <w:proofErr w:type="spellEnd"/>
            <w:r>
              <w:t xml:space="preserve"> 25.06.2015; 4h</w:t>
            </w:r>
          </w:p>
          <w:p w:rsidR="003A6E97" w:rsidRDefault="003A6E97">
            <w:r>
              <w:t xml:space="preserve">  01.06.2015; 2h</w:t>
            </w:r>
          </w:p>
        </w:tc>
        <w:tc>
          <w:tcPr>
            <w:tcW w:w="1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3A6E97">
            <w:r>
              <w:t xml:space="preserve">01.06-Ispravljena </w:t>
            </w:r>
            <w:proofErr w:type="spellStart"/>
            <w:r>
              <w:t>verzija</w:t>
            </w:r>
            <w:proofErr w:type="spellEnd"/>
          </w:p>
        </w:tc>
      </w:tr>
      <w:tr w:rsidR="000841ED" w:rsidTr="003A6E97">
        <w:trPr>
          <w:trHeight w:hRule="exact" w:val="216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36278A">
            <w:pPr>
              <w:spacing w:line="200" w:lineRule="exact"/>
              <w:ind w:left="45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11.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1A366C" w:rsidP="001A366C">
            <w:r>
              <w:t xml:space="preserve">  Windows Phone </w:t>
            </w:r>
            <w:proofErr w:type="spellStart"/>
            <w:r>
              <w:t>aplikacija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1A366C" w:rsidP="001A366C">
            <w:r>
              <w:t xml:space="preserve">  </w:t>
            </w:r>
            <w:proofErr w:type="spellStart"/>
            <w:r>
              <w:t>Fadil,Vedad,Belma</w:t>
            </w:r>
            <w:proofErr w:type="spellEnd"/>
          </w:p>
        </w:tc>
        <w:tc>
          <w:tcPr>
            <w:tcW w:w="2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1A366C">
            <w:r>
              <w:t xml:space="preserve"> 29.5 </w:t>
            </w:r>
            <w:proofErr w:type="spellStart"/>
            <w:r>
              <w:t>i</w:t>
            </w:r>
            <w:proofErr w:type="spellEnd"/>
            <w:r w:rsidR="008F5E89">
              <w:t xml:space="preserve"> 02.6 2015;</w:t>
            </w:r>
            <w:r>
              <w:t xml:space="preserve"> 6h             </w:t>
            </w:r>
          </w:p>
        </w:tc>
        <w:tc>
          <w:tcPr>
            <w:tcW w:w="1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1A366C">
            <w:r>
              <w:t xml:space="preserve"> </w:t>
            </w:r>
          </w:p>
        </w:tc>
      </w:tr>
      <w:tr w:rsidR="000841ED" w:rsidTr="005564CF">
        <w:trPr>
          <w:trHeight w:hRule="exact" w:val="2300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36278A">
            <w:pPr>
              <w:spacing w:line="200" w:lineRule="exact"/>
              <w:ind w:left="45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12.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8F5E89">
            <w:r>
              <w:t xml:space="preserve">  </w:t>
            </w: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8F5E89">
            <w:r>
              <w:t xml:space="preserve">  </w:t>
            </w:r>
            <w:proofErr w:type="spellStart"/>
            <w:r>
              <w:t>Fadil</w:t>
            </w:r>
            <w:proofErr w:type="spellEnd"/>
            <w:r>
              <w:t xml:space="preserve"> </w:t>
            </w:r>
            <w:proofErr w:type="spellStart"/>
            <w:r>
              <w:t>Ademovi</w:t>
            </w:r>
            <w:r w:rsidR="00E007D7">
              <w:t>ć</w:t>
            </w:r>
            <w:proofErr w:type="spellEnd"/>
          </w:p>
        </w:tc>
        <w:tc>
          <w:tcPr>
            <w:tcW w:w="2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E007D7">
            <w:r>
              <w:t xml:space="preserve"> </w:t>
            </w:r>
            <w:proofErr w:type="spellStart"/>
            <w:r w:rsidR="005564CF">
              <w:t>Od</w:t>
            </w:r>
            <w:proofErr w:type="spellEnd"/>
            <w:r w:rsidR="005564CF">
              <w:t xml:space="preserve"> </w:t>
            </w:r>
            <w:r>
              <w:t xml:space="preserve">04.05.2015. </w:t>
            </w:r>
            <w:proofErr w:type="gramStart"/>
            <w:r>
              <w:t>do</w:t>
            </w:r>
            <w:proofErr w:type="gramEnd"/>
            <w:r>
              <w:t xml:space="preserve"> 08.06.20015.</w:t>
            </w:r>
          </w:p>
        </w:tc>
        <w:tc>
          <w:tcPr>
            <w:tcW w:w="1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1ED" w:rsidRDefault="00E007D7" w:rsidP="00E007D7">
            <w:r>
              <w:t xml:space="preserve">U </w:t>
            </w: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  <w:r>
              <w:t xml:space="preserve"> je </w:t>
            </w:r>
            <w:proofErr w:type="spellStart"/>
            <w:r>
              <w:t>uzeto</w:t>
            </w:r>
            <w:proofErr w:type="spellEnd"/>
            <w:r>
              <w:t xml:space="preserve"> u </w:t>
            </w:r>
            <w:proofErr w:type="spellStart"/>
            <w:r>
              <w:t>obzir</w:t>
            </w:r>
            <w:proofErr w:type="spellEnd"/>
            <w:r>
              <w:t xml:space="preserve"> </w:t>
            </w:r>
            <w:proofErr w:type="spellStart"/>
            <w:r>
              <w:t>upoznavanje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WPFom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MVVOM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istraživanje</w:t>
            </w:r>
            <w:proofErr w:type="spellEnd"/>
            <w:r>
              <w:t>.</w:t>
            </w:r>
            <w:r>
              <w:br/>
            </w:r>
            <w:proofErr w:type="spellStart"/>
            <w:r>
              <w:t>Belma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Vedad</w:t>
            </w:r>
            <w:proofErr w:type="spellEnd"/>
            <w:r>
              <w:br/>
            </w:r>
            <w:proofErr w:type="spellStart"/>
            <w:r>
              <w:t>modifikacija</w:t>
            </w:r>
            <w:proofErr w:type="spellEnd"/>
            <w:r>
              <w:t xml:space="preserve"> </w:t>
            </w:r>
            <w:proofErr w:type="spellStart"/>
            <w:r>
              <w:t>dizajna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postojećeg</w:t>
            </w:r>
            <w:proofErr w:type="spellEnd"/>
            <w:r>
              <w:t xml:space="preserve"> </w:t>
            </w:r>
            <w:proofErr w:type="spellStart"/>
            <w:r>
              <w:t>koda</w:t>
            </w:r>
            <w:proofErr w:type="spellEnd"/>
          </w:p>
        </w:tc>
      </w:tr>
      <w:tr w:rsidR="005564CF" w:rsidTr="005564CF">
        <w:trPr>
          <w:trHeight w:hRule="exact" w:val="549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4CF" w:rsidRDefault="005564CF">
            <w:pPr>
              <w:spacing w:line="200" w:lineRule="exact"/>
              <w:ind w:left="458"/>
              <w:rPr>
                <w:spacing w:val="1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13.</w:t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4CF" w:rsidRDefault="005564CF">
            <w:r>
              <w:t xml:space="preserve"> </w:t>
            </w: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igrice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4CF" w:rsidRDefault="005564CF">
            <w:r>
              <w:t xml:space="preserve"> </w:t>
            </w:r>
            <w:proofErr w:type="spellStart"/>
            <w:r>
              <w:t>Vedad</w:t>
            </w:r>
            <w:proofErr w:type="spellEnd"/>
            <w:r>
              <w:t xml:space="preserve"> </w:t>
            </w:r>
            <w:proofErr w:type="spellStart"/>
            <w:r>
              <w:t>Babić</w:t>
            </w:r>
            <w:proofErr w:type="spellEnd"/>
          </w:p>
        </w:tc>
        <w:tc>
          <w:tcPr>
            <w:tcW w:w="2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4CF" w:rsidRDefault="005564CF"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30.05.2015 </w:t>
            </w:r>
            <w:proofErr w:type="gramStart"/>
            <w:r>
              <w:t>do</w:t>
            </w:r>
            <w:proofErr w:type="gramEnd"/>
            <w:r>
              <w:t xml:space="preserve"> 05.06.2015.</w:t>
            </w:r>
          </w:p>
        </w:tc>
        <w:tc>
          <w:tcPr>
            <w:tcW w:w="1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4CF" w:rsidRDefault="005564CF" w:rsidP="00E007D7"/>
        </w:tc>
      </w:tr>
      <w:tr w:rsidR="000841ED" w:rsidTr="005564CF">
        <w:trPr>
          <w:trHeight w:hRule="exact" w:val="840"/>
        </w:trPr>
        <w:tc>
          <w:tcPr>
            <w:tcW w:w="4146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0841ED" w:rsidRDefault="000841ED"/>
        </w:tc>
        <w:tc>
          <w:tcPr>
            <w:tcW w:w="4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:rsidR="000841ED" w:rsidRDefault="0036278A" w:rsidP="00E007D7">
            <w:pPr>
              <w:spacing w:before="4" w:line="200" w:lineRule="exact"/>
              <w:ind w:left="1349" w:right="1815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  <w:r>
              <w:rPr>
                <w:b/>
                <w:spacing w:val="1"/>
                <w:sz w:val="18"/>
                <w:szCs w:val="18"/>
              </w:rPr>
              <w:t>K</w:t>
            </w:r>
            <w:r>
              <w:rPr>
                <w:b/>
                <w:sz w:val="18"/>
                <w:szCs w:val="18"/>
              </w:rPr>
              <w:t>UPN</w:t>
            </w: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:</w:t>
            </w:r>
            <w:r w:rsidR="00E007D7">
              <w:rPr>
                <w:b/>
                <w:sz w:val="18"/>
                <w:szCs w:val="18"/>
              </w:rPr>
              <w:t xml:space="preserve">38:30h </w:t>
            </w:r>
            <w:proofErr w:type="spellStart"/>
            <w:r w:rsidR="00E007D7">
              <w:rPr>
                <w:b/>
                <w:sz w:val="18"/>
                <w:szCs w:val="18"/>
              </w:rPr>
              <w:t>vrijeme</w:t>
            </w:r>
            <w:proofErr w:type="spellEnd"/>
            <w:r w:rsidR="00E007D7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E007D7">
              <w:rPr>
                <w:b/>
                <w:sz w:val="18"/>
                <w:szCs w:val="18"/>
              </w:rPr>
              <w:t>za</w:t>
            </w:r>
            <w:proofErr w:type="spellEnd"/>
            <w:r w:rsidR="00E007D7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E007D7">
              <w:rPr>
                <w:b/>
                <w:sz w:val="18"/>
                <w:szCs w:val="18"/>
              </w:rPr>
              <w:t>razvoj</w:t>
            </w:r>
            <w:proofErr w:type="spellEnd"/>
            <w:r w:rsidR="00E007D7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E007D7">
              <w:rPr>
                <w:b/>
                <w:sz w:val="18"/>
                <w:szCs w:val="18"/>
              </w:rPr>
              <w:t>aplikacije</w:t>
            </w:r>
            <w:proofErr w:type="spellEnd"/>
            <w:r w:rsidR="005564CF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5564CF">
              <w:rPr>
                <w:b/>
                <w:sz w:val="18"/>
                <w:szCs w:val="18"/>
              </w:rPr>
              <w:t>i</w:t>
            </w:r>
            <w:proofErr w:type="spellEnd"/>
            <w:r w:rsidR="005564CF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5564CF">
              <w:rPr>
                <w:b/>
                <w:sz w:val="18"/>
                <w:szCs w:val="18"/>
              </w:rPr>
              <w:t>igrice</w:t>
            </w:r>
            <w:proofErr w:type="spellEnd"/>
            <w:r w:rsidR="00E007D7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E007D7">
              <w:rPr>
                <w:b/>
                <w:sz w:val="18"/>
                <w:szCs w:val="18"/>
              </w:rPr>
              <w:t>nije</w:t>
            </w:r>
            <w:proofErr w:type="spellEnd"/>
            <w:r w:rsidR="00E007D7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E007D7">
              <w:rPr>
                <w:b/>
                <w:sz w:val="18"/>
                <w:szCs w:val="18"/>
              </w:rPr>
              <w:t>uračunato</w:t>
            </w:r>
            <w:proofErr w:type="spellEnd"/>
          </w:p>
        </w:tc>
        <w:tc>
          <w:tcPr>
            <w:tcW w:w="1572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0841ED" w:rsidRDefault="000841ED"/>
        </w:tc>
      </w:tr>
    </w:tbl>
    <w:p w:rsidR="000841ED" w:rsidRDefault="000841ED">
      <w:pPr>
        <w:spacing w:line="200" w:lineRule="exact"/>
      </w:pPr>
    </w:p>
    <w:p w:rsidR="000841ED" w:rsidRDefault="000841ED">
      <w:pPr>
        <w:spacing w:before="13" w:line="260" w:lineRule="exact"/>
        <w:rPr>
          <w:sz w:val="26"/>
          <w:szCs w:val="26"/>
        </w:rPr>
      </w:pPr>
    </w:p>
    <w:p w:rsidR="000841ED" w:rsidRDefault="007D2BB3">
      <w:pPr>
        <w:spacing w:before="32" w:line="240" w:lineRule="exact"/>
        <w:ind w:left="298"/>
        <w:rPr>
          <w:sz w:val="16"/>
          <w:szCs w:val="16"/>
        </w:rPr>
      </w:pPr>
      <w:r w:rsidRPr="007D2BB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7.6pt;margin-top:14pt;width:517.1pt;height:72.6pt;z-index:-251656704;mso-position-horizontal-relative:page" filled="f" stroked="f">
            <v:textbox style="mso-next-textbox:#_x0000_s1028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980"/>
                    <w:gridCol w:w="1004"/>
                    <w:gridCol w:w="1001"/>
                    <w:gridCol w:w="1003"/>
                    <w:gridCol w:w="1004"/>
                    <w:gridCol w:w="1003"/>
                    <w:gridCol w:w="1003"/>
                    <w:gridCol w:w="1004"/>
                    <w:gridCol w:w="1322"/>
                  </w:tblGrid>
                  <w:tr w:rsidR="00037B44">
                    <w:trPr>
                      <w:trHeight w:hRule="exact" w:val="367"/>
                    </w:trPr>
                    <w:tc>
                      <w:tcPr>
                        <w:tcW w:w="19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99"/>
                      </w:tcPr>
                      <w:p w:rsidR="00037B44" w:rsidRDefault="00037B44">
                        <w:pPr>
                          <w:spacing w:before="82"/>
                          <w:ind w:left="685" w:right="686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pacing w:val="-1"/>
                            <w:sz w:val="16"/>
                            <w:szCs w:val="16"/>
                          </w:rPr>
                          <w:t>Stud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b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10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99"/>
                      </w:tcPr>
                      <w:p w:rsidR="00037B44" w:rsidRDefault="00037B44">
                        <w:pPr>
                          <w:spacing w:before="80"/>
                          <w:ind w:left="203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ć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99"/>
                      </w:tcPr>
                      <w:p w:rsidR="00037B44" w:rsidRDefault="00037B44">
                        <w:pPr>
                          <w:spacing w:before="80"/>
                          <w:ind w:left="205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ć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99"/>
                      </w:tcPr>
                      <w:p w:rsidR="00037B44" w:rsidRDefault="00037B44">
                        <w:pPr>
                          <w:spacing w:before="80"/>
                          <w:ind w:left="208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ć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0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99"/>
                      </w:tcPr>
                      <w:p w:rsidR="00037B44" w:rsidRDefault="00037B44">
                        <w:pPr>
                          <w:spacing w:before="80"/>
                          <w:ind w:left="208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ć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4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99"/>
                      </w:tcPr>
                      <w:p w:rsidR="00037B44" w:rsidRDefault="00037B44">
                        <w:pPr>
                          <w:spacing w:before="80"/>
                          <w:ind w:left="105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Pr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nt</w:t>
                        </w:r>
                        <w:r>
                          <w:rPr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</w:p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99"/>
                      </w:tcPr>
                      <w:p w:rsidR="00037B44" w:rsidRDefault="00037B44">
                        <w:pPr>
                          <w:spacing w:line="160" w:lineRule="exact"/>
                          <w:ind w:left="177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</w:p>
                      <w:p w:rsidR="00037B44" w:rsidRDefault="00037B44">
                        <w:pPr>
                          <w:spacing w:line="180" w:lineRule="exact"/>
                          <w:ind w:left="133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nt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10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99"/>
                      </w:tcPr>
                      <w:p w:rsidR="00037B44" w:rsidRDefault="00037B44">
                        <w:pPr>
                          <w:spacing w:line="160" w:lineRule="exact"/>
                          <w:ind w:left="22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spacing w:val="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b/>
                            <w:spacing w:val="-5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b/>
                            <w:spacing w:val="-1"/>
                            <w:sz w:val="16"/>
                            <w:szCs w:val="16"/>
                          </w:rPr>
                          <w:t>upn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o</w:t>
                        </w:r>
                        <w:proofErr w:type="spellEnd"/>
                      </w:p>
                      <w:p w:rsidR="00037B44" w:rsidRDefault="00037B44">
                        <w:pPr>
                          <w:spacing w:line="180" w:lineRule="exact"/>
                          <w:ind w:left="247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spacing w:val="-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b/>
                            <w:spacing w:val="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b/>
                            <w:spacing w:val="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</w:p>
                    </w:tc>
                    <w:tc>
                      <w:tcPr>
                        <w:tcW w:w="13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99"/>
                      </w:tcPr>
                      <w:p w:rsidR="00037B44" w:rsidRDefault="00037B44">
                        <w:pPr>
                          <w:spacing w:before="80"/>
                          <w:ind w:left="309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</w:p>
                    </w:tc>
                  </w:tr>
                  <w:tr w:rsidR="00037B44">
                    <w:trPr>
                      <w:trHeight w:hRule="exact" w:val="269"/>
                    </w:trPr>
                    <w:tc>
                      <w:tcPr>
                        <w:tcW w:w="19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5564CF">
                        <w:proofErr w:type="spellStart"/>
                        <w:r>
                          <w:t>Fadil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Ademović</w:t>
                        </w:r>
                        <w:proofErr w:type="spellEnd"/>
                      </w:p>
                    </w:tc>
                    <w:tc>
                      <w:tcPr>
                        <w:tcW w:w="10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  <w:tc>
                      <w:tcPr>
                        <w:tcW w:w="1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  <w:tc>
                      <w:tcPr>
                        <w:tcW w:w="10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  <w:tc>
                      <w:tcPr>
                        <w:tcW w:w="10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  <w:tc>
                      <w:tcPr>
                        <w:tcW w:w="13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</w:tr>
                  <w:tr w:rsidR="00037B44">
                    <w:trPr>
                      <w:trHeight w:hRule="exact" w:val="262"/>
                    </w:trPr>
                    <w:tc>
                      <w:tcPr>
                        <w:tcW w:w="19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5564CF">
                        <w:proofErr w:type="spellStart"/>
                        <w:r>
                          <w:t>Vedad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Babić</w:t>
                        </w:r>
                        <w:proofErr w:type="spellEnd"/>
                      </w:p>
                    </w:tc>
                    <w:tc>
                      <w:tcPr>
                        <w:tcW w:w="10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  <w:tc>
                      <w:tcPr>
                        <w:tcW w:w="1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  <w:tc>
                      <w:tcPr>
                        <w:tcW w:w="10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  <w:tc>
                      <w:tcPr>
                        <w:tcW w:w="10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  <w:tc>
                      <w:tcPr>
                        <w:tcW w:w="13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</w:tr>
                  <w:tr w:rsidR="00037B44">
                    <w:trPr>
                      <w:trHeight w:hRule="exact" w:val="264"/>
                    </w:trPr>
                    <w:tc>
                      <w:tcPr>
                        <w:tcW w:w="19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5564CF">
                        <w:proofErr w:type="spellStart"/>
                        <w:r>
                          <w:t>Belma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Skopljaković</w:t>
                        </w:r>
                        <w:proofErr w:type="spellEnd"/>
                      </w:p>
                    </w:tc>
                    <w:tc>
                      <w:tcPr>
                        <w:tcW w:w="10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  <w:tc>
                      <w:tcPr>
                        <w:tcW w:w="1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  <w:tc>
                      <w:tcPr>
                        <w:tcW w:w="10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  <w:tc>
                      <w:tcPr>
                        <w:tcW w:w="10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  <w:tc>
                      <w:tcPr>
                        <w:tcW w:w="13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</w:tr>
                  <w:tr w:rsidR="00037B44">
                    <w:trPr>
                      <w:trHeight w:hRule="exact" w:val="262"/>
                    </w:trPr>
                    <w:tc>
                      <w:tcPr>
                        <w:tcW w:w="19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  <w:tc>
                      <w:tcPr>
                        <w:tcW w:w="10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  <w:tc>
                      <w:tcPr>
                        <w:tcW w:w="1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  <w:tc>
                      <w:tcPr>
                        <w:tcW w:w="10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  <w:tc>
                      <w:tcPr>
                        <w:tcW w:w="10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  <w:tc>
                      <w:tcPr>
                        <w:tcW w:w="13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37B44" w:rsidRDefault="00037B44"/>
                    </w:tc>
                  </w:tr>
                </w:tbl>
                <w:p w:rsidR="00037B44" w:rsidRDefault="00037B44"/>
              </w:txbxContent>
            </v:textbox>
            <w10:wrap anchorx="page"/>
          </v:shape>
        </w:pict>
      </w:r>
      <w:r w:rsidR="0036278A">
        <w:rPr>
          <w:b/>
          <w:position w:val="-1"/>
          <w:sz w:val="22"/>
          <w:szCs w:val="22"/>
        </w:rPr>
        <w:t>I</w:t>
      </w:r>
      <w:r w:rsidR="0036278A">
        <w:rPr>
          <w:b/>
          <w:spacing w:val="-3"/>
          <w:position w:val="-1"/>
          <w:sz w:val="22"/>
          <w:szCs w:val="22"/>
        </w:rPr>
        <w:t>Z</w:t>
      </w:r>
      <w:r w:rsidR="0036278A">
        <w:rPr>
          <w:b/>
          <w:spacing w:val="-1"/>
          <w:position w:val="-1"/>
          <w:sz w:val="22"/>
          <w:szCs w:val="22"/>
        </w:rPr>
        <w:t>V</w:t>
      </w:r>
      <w:r w:rsidR="0036278A">
        <w:rPr>
          <w:b/>
          <w:position w:val="-1"/>
          <w:sz w:val="22"/>
          <w:szCs w:val="22"/>
        </w:rPr>
        <w:t>J</w:t>
      </w:r>
      <w:r w:rsidR="0036278A">
        <w:rPr>
          <w:b/>
          <w:spacing w:val="-1"/>
          <w:position w:val="-1"/>
          <w:sz w:val="22"/>
          <w:szCs w:val="22"/>
        </w:rPr>
        <w:t>E</w:t>
      </w:r>
      <w:r w:rsidR="0036278A">
        <w:rPr>
          <w:b/>
          <w:position w:val="-1"/>
          <w:sz w:val="22"/>
          <w:szCs w:val="22"/>
        </w:rPr>
        <w:t>Š</w:t>
      </w:r>
      <w:r w:rsidR="0036278A">
        <w:rPr>
          <w:b/>
          <w:spacing w:val="-1"/>
          <w:position w:val="-1"/>
          <w:sz w:val="22"/>
          <w:szCs w:val="22"/>
        </w:rPr>
        <w:t>TA</w:t>
      </w:r>
      <w:r w:rsidR="0036278A">
        <w:rPr>
          <w:b/>
          <w:position w:val="-1"/>
          <w:sz w:val="22"/>
          <w:szCs w:val="22"/>
        </w:rPr>
        <w:t>J O</w:t>
      </w:r>
      <w:r w:rsidR="0036278A">
        <w:rPr>
          <w:b/>
          <w:spacing w:val="1"/>
          <w:position w:val="-1"/>
          <w:sz w:val="22"/>
          <w:szCs w:val="22"/>
        </w:rPr>
        <w:t xml:space="preserve"> O</w:t>
      </w:r>
      <w:r w:rsidR="0036278A">
        <w:rPr>
          <w:b/>
          <w:spacing w:val="-1"/>
          <w:position w:val="-1"/>
          <w:sz w:val="22"/>
          <w:szCs w:val="22"/>
        </w:rPr>
        <w:t>C</w:t>
      </w:r>
      <w:r w:rsidR="0036278A">
        <w:rPr>
          <w:b/>
          <w:position w:val="-1"/>
          <w:sz w:val="22"/>
          <w:szCs w:val="22"/>
        </w:rPr>
        <w:t>J</w:t>
      </w:r>
      <w:r w:rsidR="0036278A">
        <w:rPr>
          <w:b/>
          <w:spacing w:val="-1"/>
          <w:position w:val="-1"/>
          <w:sz w:val="22"/>
          <w:szCs w:val="22"/>
        </w:rPr>
        <w:t>EN</w:t>
      </w:r>
      <w:r w:rsidR="0036278A">
        <w:rPr>
          <w:b/>
          <w:position w:val="-1"/>
          <w:sz w:val="22"/>
          <w:szCs w:val="22"/>
        </w:rPr>
        <w:t>JIV</w:t>
      </w:r>
      <w:r w:rsidR="0036278A">
        <w:rPr>
          <w:b/>
          <w:spacing w:val="-2"/>
          <w:position w:val="-1"/>
          <w:sz w:val="22"/>
          <w:szCs w:val="22"/>
        </w:rPr>
        <w:t>A</w:t>
      </w:r>
      <w:r w:rsidR="0036278A">
        <w:rPr>
          <w:b/>
          <w:spacing w:val="-1"/>
          <w:position w:val="-1"/>
          <w:sz w:val="22"/>
          <w:szCs w:val="22"/>
        </w:rPr>
        <w:t>N</w:t>
      </w:r>
      <w:r w:rsidR="0036278A">
        <w:rPr>
          <w:b/>
          <w:position w:val="-1"/>
          <w:sz w:val="22"/>
          <w:szCs w:val="22"/>
        </w:rPr>
        <w:t>JU</w:t>
      </w:r>
      <w:r w:rsidR="0036278A">
        <w:rPr>
          <w:b/>
          <w:spacing w:val="1"/>
          <w:position w:val="-1"/>
          <w:sz w:val="22"/>
          <w:szCs w:val="22"/>
        </w:rPr>
        <w:t xml:space="preserve"> </w:t>
      </w:r>
      <w:r w:rsidR="0036278A">
        <w:rPr>
          <w:b/>
          <w:spacing w:val="-1"/>
          <w:position w:val="-1"/>
          <w:sz w:val="16"/>
          <w:szCs w:val="16"/>
        </w:rPr>
        <w:t>(</w:t>
      </w:r>
      <w:proofErr w:type="spellStart"/>
      <w:r w:rsidR="0036278A">
        <w:rPr>
          <w:b/>
          <w:spacing w:val="-1"/>
          <w:position w:val="-1"/>
          <w:sz w:val="16"/>
          <w:szCs w:val="16"/>
        </w:rPr>
        <w:t>p</w:t>
      </w:r>
      <w:r w:rsidR="0036278A">
        <w:rPr>
          <w:b/>
          <w:spacing w:val="1"/>
          <w:position w:val="-1"/>
          <w:sz w:val="16"/>
          <w:szCs w:val="16"/>
        </w:rPr>
        <w:t>o</w:t>
      </w:r>
      <w:r w:rsidR="0036278A">
        <w:rPr>
          <w:b/>
          <w:spacing w:val="-1"/>
          <w:position w:val="-1"/>
          <w:sz w:val="16"/>
          <w:szCs w:val="16"/>
        </w:rPr>
        <w:t>punj</w:t>
      </w:r>
      <w:r w:rsidR="0036278A">
        <w:rPr>
          <w:b/>
          <w:spacing w:val="1"/>
          <w:position w:val="-1"/>
          <w:sz w:val="16"/>
          <w:szCs w:val="16"/>
        </w:rPr>
        <w:t>a</w:t>
      </w:r>
      <w:r w:rsidR="0036278A">
        <w:rPr>
          <w:b/>
          <w:spacing w:val="-1"/>
          <w:position w:val="-1"/>
          <w:sz w:val="16"/>
          <w:szCs w:val="16"/>
        </w:rPr>
        <w:t>v</w:t>
      </w:r>
      <w:r w:rsidR="0036278A">
        <w:rPr>
          <w:b/>
          <w:position w:val="-1"/>
          <w:sz w:val="16"/>
          <w:szCs w:val="16"/>
        </w:rPr>
        <w:t>a</w:t>
      </w:r>
      <w:proofErr w:type="spellEnd"/>
      <w:r w:rsidR="0036278A">
        <w:rPr>
          <w:b/>
          <w:spacing w:val="2"/>
          <w:position w:val="-1"/>
          <w:sz w:val="16"/>
          <w:szCs w:val="16"/>
        </w:rPr>
        <w:t xml:space="preserve"> </w:t>
      </w:r>
      <w:proofErr w:type="spellStart"/>
      <w:r w:rsidR="0036278A">
        <w:rPr>
          <w:b/>
          <w:spacing w:val="1"/>
          <w:position w:val="-1"/>
          <w:sz w:val="16"/>
          <w:szCs w:val="16"/>
        </w:rPr>
        <w:t>a</w:t>
      </w:r>
      <w:r w:rsidR="0036278A">
        <w:rPr>
          <w:b/>
          <w:spacing w:val="-3"/>
          <w:position w:val="-1"/>
          <w:sz w:val="16"/>
          <w:szCs w:val="16"/>
        </w:rPr>
        <w:t>s</w:t>
      </w:r>
      <w:r w:rsidR="0036278A">
        <w:rPr>
          <w:b/>
          <w:spacing w:val="1"/>
          <w:position w:val="-1"/>
          <w:sz w:val="16"/>
          <w:szCs w:val="16"/>
        </w:rPr>
        <w:t>i</w:t>
      </w:r>
      <w:r w:rsidR="0036278A">
        <w:rPr>
          <w:b/>
          <w:position w:val="-1"/>
          <w:sz w:val="16"/>
          <w:szCs w:val="16"/>
        </w:rPr>
        <w:t>s</w:t>
      </w:r>
      <w:r w:rsidR="0036278A">
        <w:rPr>
          <w:b/>
          <w:spacing w:val="-1"/>
          <w:position w:val="-1"/>
          <w:sz w:val="16"/>
          <w:szCs w:val="16"/>
        </w:rPr>
        <w:t>t</w:t>
      </w:r>
      <w:r w:rsidR="0036278A">
        <w:rPr>
          <w:b/>
          <w:position w:val="-1"/>
          <w:sz w:val="16"/>
          <w:szCs w:val="16"/>
        </w:rPr>
        <w:t>e</w:t>
      </w:r>
      <w:r w:rsidR="0036278A">
        <w:rPr>
          <w:b/>
          <w:spacing w:val="-1"/>
          <w:position w:val="-1"/>
          <w:sz w:val="16"/>
          <w:szCs w:val="16"/>
        </w:rPr>
        <w:t>nt</w:t>
      </w:r>
      <w:proofErr w:type="spellEnd"/>
      <w:r w:rsidR="0036278A">
        <w:rPr>
          <w:b/>
          <w:position w:val="-1"/>
          <w:sz w:val="16"/>
          <w:szCs w:val="16"/>
        </w:rPr>
        <w:t>)</w:t>
      </w:r>
    </w:p>
    <w:p w:rsidR="000841ED" w:rsidRDefault="000841ED">
      <w:pPr>
        <w:spacing w:line="200" w:lineRule="exact"/>
      </w:pPr>
    </w:p>
    <w:p w:rsidR="000841ED" w:rsidRDefault="000841ED">
      <w:pPr>
        <w:spacing w:line="200" w:lineRule="exact"/>
      </w:pPr>
    </w:p>
    <w:p w:rsidR="000841ED" w:rsidRDefault="000841ED">
      <w:pPr>
        <w:spacing w:line="200" w:lineRule="exact"/>
      </w:pPr>
    </w:p>
    <w:p w:rsidR="000841ED" w:rsidRDefault="000841ED">
      <w:pPr>
        <w:spacing w:line="200" w:lineRule="exact"/>
      </w:pPr>
    </w:p>
    <w:p w:rsidR="000841ED" w:rsidRDefault="000841ED">
      <w:pPr>
        <w:spacing w:line="200" w:lineRule="exact"/>
      </w:pPr>
    </w:p>
    <w:p w:rsidR="000841ED" w:rsidRDefault="000841ED">
      <w:pPr>
        <w:spacing w:line="200" w:lineRule="exact"/>
      </w:pPr>
    </w:p>
    <w:p w:rsidR="000841ED" w:rsidRDefault="000841ED">
      <w:pPr>
        <w:spacing w:line="200" w:lineRule="exact"/>
      </w:pPr>
    </w:p>
    <w:p w:rsidR="000841ED" w:rsidRDefault="000841ED">
      <w:pPr>
        <w:spacing w:before="1" w:line="260" w:lineRule="exact"/>
        <w:rPr>
          <w:sz w:val="26"/>
          <w:szCs w:val="26"/>
        </w:rPr>
      </w:pPr>
    </w:p>
    <w:p w:rsidR="000841ED" w:rsidRDefault="007D2BB3">
      <w:pPr>
        <w:spacing w:before="32" w:line="240" w:lineRule="exact"/>
        <w:ind w:right="2703"/>
        <w:jc w:val="right"/>
        <w:rPr>
          <w:sz w:val="22"/>
          <w:szCs w:val="22"/>
        </w:rPr>
      </w:pPr>
      <w:r w:rsidRPr="007D2BB3">
        <w:pict>
          <v:group id="_x0000_s1026" style="position:absolute;left:0;text-align:left;margin-left:395.7pt;margin-top:26.65pt;width:159.6pt;height:0;z-index:-251657728;mso-position-horizontal-relative:page" coordorigin="7914,533" coordsize="3192,0">
            <v:shape id="_x0000_s1027" style="position:absolute;left:7914;top:533;width:3192;height:0" coordorigin="7914,533" coordsize="3192,0" path="m7914,533r3192,e" filled="f" strokeweight=".15578mm">
              <v:path arrowok="t"/>
            </v:shape>
            <w10:wrap anchorx="page"/>
          </v:group>
        </w:pict>
      </w:r>
      <w:proofErr w:type="spellStart"/>
      <w:r w:rsidR="0036278A">
        <w:rPr>
          <w:spacing w:val="-1"/>
          <w:position w:val="-1"/>
          <w:sz w:val="22"/>
          <w:szCs w:val="22"/>
        </w:rPr>
        <w:t>A</w:t>
      </w:r>
      <w:r w:rsidR="0036278A">
        <w:rPr>
          <w:position w:val="-1"/>
          <w:sz w:val="22"/>
          <w:szCs w:val="22"/>
        </w:rPr>
        <w:t>s</w:t>
      </w:r>
      <w:r w:rsidR="0036278A">
        <w:rPr>
          <w:spacing w:val="1"/>
          <w:position w:val="-1"/>
          <w:sz w:val="22"/>
          <w:szCs w:val="22"/>
        </w:rPr>
        <w:t>i</w:t>
      </w:r>
      <w:r w:rsidR="0036278A">
        <w:rPr>
          <w:spacing w:val="-2"/>
          <w:position w:val="-1"/>
          <w:sz w:val="22"/>
          <w:szCs w:val="22"/>
        </w:rPr>
        <w:t>s</w:t>
      </w:r>
      <w:r w:rsidR="0036278A">
        <w:rPr>
          <w:spacing w:val="1"/>
          <w:position w:val="-1"/>
          <w:sz w:val="22"/>
          <w:szCs w:val="22"/>
        </w:rPr>
        <w:t>t</w:t>
      </w:r>
      <w:r w:rsidR="0036278A">
        <w:rPr>
          <w:position w:val="-1"/>
          <w:sz w:val="22"/>
          <w:szCs w:val="22"/>
        </w:rPr>
        <w:t>e</w:t>
      </w:r>
      <w:r w:rsidR="0036278A">
        <w:rPr>
          <w:spacing w:val="-2"/>
          <w:position w:val="-1"/>
          <w:sz w:val="22"/>
          <w:szCs w:val="22"/>
        </w:rPr>
        <w:t>n</w:t>
      </w:r>
      <w:r w:rsidR="0036278A">
        <w:rPr>
          <w:spacing w:val="1"/>
          <w:position w:val="-1"/>
          <w:sz w:val="22"/>
          <w:szCs w:val="22"/>
        </w:rPr>
        <w:t>t</w:t>
      </w:r>
      <w:proofErr w:type="spellEnd"/>
      <w:r w:rsidR="0036278A">
        <w:rPr>
          <w:position w:val="-1"/>
          <w:sz w:val="22"/>
          <w:szCs w:val="22"/>
        </w:rPr>
        <w:t>:</w:t>
      </w:r>
    </w:p>
    <w:p w:rsidR="000841ED" w:rsidRDefault="000841ED">
      <w:pPr>
        <w:spacing w:line="200" w:lineRule="exact"/>
      </w:pPr>
    </w:p>
    <w:p w:rsidR="000841ED" w:rsidRDefault="000841ED">
      <w:pPr>
        <w:spacing w:line="200" w:lineRule="exact"/>
      </w:pPr>
    </w:p>
    <w:p w:rsidR="000841ED" w:rsidRDefault="000841ED">
      <w:pPr>
        <w:spacing w:line="200" w:lineRule="exact"/>
      </w:pPr>
    </w:p>
    <w:p w:rsidR="000841ED" w:rsidRDefault="000841ED">
      <w:pPr>
        <w:spacing w:line="200" w:lineRule="exact"/>
      </w:pPr>
    </w:p>
    <w:p w:rsidR="000841ED" w:rsidRDefault="000841ED">
      <w:pPr>
        <w:spacing w:line="200" w:lineRule="exact"/>
      </w:pPr>
    </w:p>
    <w:p w:rsidR="000841ED" w:rsidRDefault="000841ED">
      <w:pPr>
        <w:spacing w:line="200" w:lineRule="exact"/>
      </w:pPr>
    </w:p>
    <w:p w:rsidR="000841ED" w:rsidRDefault="000841ED">
      <w:pPr>
        <w:spacing w:before="2" w:line="220" w:lineRule="exact"/>
        <w:rPr>
          <w:sz w:val="22"/>
          <w:szCs w:val="22"/>
        </w:rPr>
      </w:pPr>
    </w:p>
    <w:p w:rsidR="000841ED" w:rsidRDefault="000841ED">
      <w:pPr>
        <w:spacing w:before="29"/>
        <w:ind w:left="5183" w:right="5181"/>
        <w:jc w:val="center"/>
        <w:rPr>
          <w:sz w:val="24"/>
          <w:szCs w:val="24"/>
        </w:rPr>
      </w:pPr>
    </w:p>
    <w:sectPr w:rsidR="000841ED" w:rsidSect="000841ED">
      <w:pgSz w:w="12240" w:h="15840"/>
      <w:pgMar w:top="1040" w:right="840" w:bottom="280" w:left="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FE5105"/>
    <w:multiLevelType w:val="multilevel"/>
    <w:tmpl w:val="9D1CC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41ED"/>
    <w:rsid w:val="00037B44"/>
    <w:rsid w:val="000841ED"/>
    <w:rsid w:val="001A366C"/>
    <w:rsid w:val="0036278A"/>
    <w:rsid w:val="003A6E97"/>
    <w:rsid w:val="004A1A57"/>
    <w:rsid w:val="00525498"/>
    <w:rsid w:val="005564CF"/>
    <w:rsid w:val="007D2BB3"/>
    <w:rsid w:val="008F5E89"/>
    <w:rsid w:val="00B7222F"/>
    <w:rsid w:val="00D04C06"/>
    <w:rsid w:val="00E007D7"/>
    <w:rsid w:val="00EE7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54F22-9A62-4D18-839D-29C475652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Fadil Ademovic</cp:lastModifiedBy>
  <cp:revision>4</cp:revision>
  <dcterms:created xsi:type="dcterms:W3CDTF">2015-03-21T21:06:00Z</dcterms:created>
  <dcterms:modified xsi:type="dcterms:W3CDTF">2015-06-05T19:54:00Z</dcterms:modified>
</cp:coreProperties>
</file>